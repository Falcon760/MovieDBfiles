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37E5A" w14:textId="4B6FF7D0" w:rsidR="00E868D1" w:rsidRDefault="00E868D1" w:rsidP="00D07BFC">
      <w:pPr>
        <w:pStyle w:val="Title"/>
        <w:rPr>
          <w:sz w:val="36"/>
          <w:szCs w:val="36"/>
        </w:rPr>
      </w:pPr>
    </w:p>
    <w:p w14:paraId="76132705" w14:textId="77777777" w:rsidR="00E868D1" w:rsidRDefault="00E868D1" w:rsidP="00E868D1">
      <w:pPr>
        <w:pStyle w:val="Title"/>
        <w:jc w:val="center"/>
        <w:rPr>
          <w:sz w:val="36"/>
          <w:szCs w:val="36"/>
        </w:rPr>
      </w:pPr>
    </w:p>
    <w:p w14:paraId="72CDBF79" w14:textId="721C4ABA" w:rsidR="00D07BFC" w:rsidRPr="00D07BFC" w:rsidRDefault="00D07BFC" w:rsidP="00D07BFC">
      <w:pPr>
        <w:pStyle w:val="Title"/>
        <w:jc w:val="center"/>
        <w:rPr>
          <w:sz w:val="36"/>
          <w:szCs w:val="36"/>
        </w:rPr>
      </w:pPr>
      <w:r w:rsidRPr="002E652B">
        <w:rPr>
          <w:b/>
          <w:caps/>
          <w:sz w:val="28"/>
        </w:rPr>
        <w:drawing>
          <wp:inline distT="0" distB="0" distL="0" distR="0" wp14:anchorId="09D8C37E" wp14:editId="452A045A">
            <wp:extent cx="5604013" cy="5145556"/>
            <wp:effectExtent l="0" t="0" r="9525" b="10795"/>
            <wp:docPr id="3" name="Picture 3" descr="Macintosh HD:Users:majidahalbahrani:Desktop:SUBERCOOLMOOBYSK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jidahalbahrani:Desktop:SUBERCOOLMOOBYSKRE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236" cy="514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C57D" w14:textId="77777777" w:rsidR="00960DA0" w:rsidRDefault="00960DA0" w:rsidP="00960DA0">
      <w:pPr>
        <w:pStyle w:val="TOC1"/>
      </w:pPr>
    </w:p>
    <w:p w14:paraId="649D3EEB" w14:textId="77777777" w:rsidR="001B3AE0" w:rsidRPr="00960DA0" w:rsidRDefault="001B3AE0" w:rsidP="00903155">
      <w:pPr>
        <w:pStyle w:val="TOC1"/>
        <w:jc w:val="center"/>
      </w:pPr>
      <w:r w:rsidRPr="00960DA0">
        <w:t>Movie Nerds Web Application</w:t>
      </w:r>
    </w:p>
    <w:p w14:paraId="141BD2B6" w14:textId="77777777" w:rsidR="00CD4D31" w:rsidRPr="00CD4D31" w:rsidRDefault="00CD4D31" w:rsidP="00CD4D31"/>
    <w:p w14:paraId="7F759D82" w14:textId="2FB3BEE2" w:rsidR="001B3AE0" w:rsidRPr="00903155" w:rsidRDefault="001B3AE0" w:rsidP="00903155">
      <w:pPr>
        <w:jc w:val="center"/>
        <w:rPr>
          <w:sz w:val="28"/>
          <w:szCs w:val="28"/>
        </w:rPr>
      </w:pPr>
      <w:r w:rsidRPr="001B3AE0">
        <w:rPr>
          <w:sz w:val="28"/>
          <w:szCs w:val="28"/>
        </w:rPr>
        <w:t xml:space="preserve">GROUP 8 </w:t>
      </w:r>
      <w:r>
        <w:rPr>
          <w:sz w:val="28"/>
          <w:szCs w:val="28"/>
        </w:rPr>
        <w:t>PROJECT</w:t>
      </w:r>
    </w:p>
    <w:p w14:paraId="5E288D6B" w14:textId="25103F2D" w:rsidR="001B3AE0" w:rsidRDefault="001B3AE0" w:rsidP="00CD4D3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Documented by: Majidah Albahrani</w:t>
      </w:r>
    </w:p>
    <w:p w14:paraId="0A6F4F83" w14:textId="6B49FB53" w:rsidR="00CD4D31" w:rsidRDefault="00CD4D31" w:rsidP="00CD4D3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August 15, 2014</w:t>
      </w:r>
    </w:p>
    <w:p w14:paraId="286507B7" w14:textId="7F839BC7" w:rsidR="00C80A3D" w:rsidRDefault="007064ED" w:rsidP="00960DA0">
      <w:pPr>
        <w:pStyle w:val="TOC1"/>
      </w:pPr>
      <w:r>
        <w:br w:type="page"/>
      </w:r>
    </w:p>
    <w:p w14:paraId="426BA813" w14:textId="77777777" w:rsidR="00D07BFC" w:rsidRPr="00D07BFC" w:rsidRDefault="00D07BFC" w:rsidP="00D07BFC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8"/>
          <w:szCs w:val="28"/>
        </w:rPr>
        <w:id w:val="-1138643296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46E5C375" w14:textId="77777777" w:rsidR="00C80A3D" w:rsidRPr="00AC56E6" w:rsidRDefault="00C80A3D">
          <w:pPr>
            <w:pStyle w:val="TOCHeading"/>
            <w:rPr>
              <w:rFonts w:ascii="Times New Roman" w:hAnsi="Times New Roman" w:cs="Times New Roman"/>
              <w:sz w:val="32"/>
              <w:szCs w:val="32"/>
            </w:rPr>
          </w:pPr>
          <w:r w:rsidRPr="00AC56E6">
            <w:rPr>
              <w:rFonts w:ascii="Times New Roman" w:hAnsi="Times New Roman" w:cs="Times New Roman"/>
              <w:sz w:val="32"/>
              <w:szCs w:val="32"/>
            </w:rPr>
            <w:t>Table of Contents</w:t>
          </w:r>
        </w:p>
        <w:p w14:paraId="69DAAD29" w14:textId="77777777" w:rsidR="00C80A3D" w:rsidRPr="00A30D0D" w:rsidRDefault="00C80A3D" w:rsidP="00960DA0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r w:rsidRPr="00A30D0D">
            <w:rPr>
              <w:sz w:val="28"/>
              <w:szCs w:val="28"/>
            </w:rPr>
            <w:fldChar w:fldCharType="begin"/>
          </w:r>
          <w:r w:rsidRPr="00A30D0D">
            <w:rPr>
              <w:sz w:val="28"/>
              <w:szCs w:val="28"/>
            </w:rPr>
            <w:instrText xml:space="preserve"> TOC \o "1-3" \h \z \u </w:instrText>
          </w:r>
          <w:r w:rsidRPr="00A30D0D">
            <w:rPr>
              <w:sz w:val="28"/>
              <w:szCs w:val="28"/>
            </w:rPr>
            <w:fldChar w:fldCharType="separate"/>
          </w:r>
          <w:hyperlink w:anchor="_Toc395843436" w:history="1">
            <w:r w:rsidRPr="00A30D0D">
              <w:rPr>
                <w:rStyle w:val="Hyperlink"/>
                <w:rFonts w:eastAsiaTheme="majorEastAsia"/>
                <w:noProof/>
                <w:sz w:val="28"/>
                <w:szCs w:val="28"/>
              </w:rPr>
              <w:t>Project Overview</w:t>
            </w:r>
            <w:r w:rsidRPr="00A30D0D">
              <w:rPr>
                <w:noProof/>
                <w:webHidden/>
                <w:sz w:val="28"/>
                <w:szCs w:val="28"/>
              </w:rPr>
              <w:tab/>
            </w:r>
            <w:r w:rsidRPr="00A30D0D">
              <w:rPr>
                <w:noProof/>
                <w:webHidden/>
                <w:sz w:val="28"/>
                <w:szCs w:val="28"/>
              </w:rPr>
              <w:fldChar w:fldCharType="begin"/>
            </w:r>
            <w:r w:rsidRPr="00A30D0D">
              <w:rPr>
                <w:noProof/>
                <w:webHidden/>
                <w:sz w:val="28"/>
                <w:szCs w:val="28"/>
              </w:rPr>
              <w:instrText xml:space="preserve"> PAGEREF _Toc395843436 \h </w:instrText>
            </w:r>
            <w:r w:rsidRPr="00A30D0D">
              <w:rPr>
                <w:noProof/>
                <w:webHidden/>
                <w:sz w:val="28"/>
                <w:szCs w:val="28"/>
              </w:rPr>
            </w:r>
            <w:r w:rsidRPr="00A30D0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30D0D">
              <w:rPr>
                <w:noProof/>
                <w:webHidden/>
                <w:sz w:val="28"/>
                <w:szCs w:val="28"/>
              </w:rPr>
              <w:t>3</w:t>
            </w:r>
            <w:r w:rsidRPr="00A30D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1DB2F" w14:textId="77777777" w:rsidR="00C80A3D" w:rsidRPr="00A30D0D" w:rsidRDefault="002E652B" w:rsidP="00960DA0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395843437" w:history="1">
            <w:r w:rsidR="00C80A3D" w:rsidRPr="00A30D0D">
              <w:rPr>
                <w:rStyle w:val="Hyperlink"/>
                <w:rFonts w:eastAsiaTheme="majorEastAsia"/>
                <w:noProof/>
                <w:sz w:val="28"/>
                <w:szCs w:val="28"/>
              </w:rPr>
              <w:t>Roles and Responsibilities</w:t>
            </w:r>
            <w:r w:rsidR="00C80A3D" w:rsidRPr="00A30D0D">
              <w:rPr>
                <w:noProof/>
                <w:webHidden/>
                <w:sz w:val="28"/>
                <w:szCs w:val="28"/>
              </w:rPr>
              <w:tab/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begin"/>
            </w:r>
            <w:r w:rsidR="00C80A3D" w:rsidRPr="00A30D0D">
              <w:rPr>
                <w:noProof/>
                <w:webHidden/>
                <w:sz w:val="28"/>
                <w:szCs w:val="28"/>
              </w:rPr>
              <w:instrText xml:space="preserve"> PAGEREF _Toc395843437 \h </w:instrText>
            </w:r>
            <w:r w:rsidR="00C80A3D" w:rsidRPr="00A30D0D">
              <w:rPr>
                <w:noProof/>
                <w:webHidden/>
                <w:sz w:val="28"/>
                <w:szCs w:val="28"/>
              </w:rPr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0A3D" w:rsidRPr="00A30D0D">
              <w:rPr>
                <w:noProof/>
                <w:webHidden/>
                <w:sz w:val="28"/>
                <w:szCs w:val="28"/>
              </w:rPr>
              <w:t>3</w:t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25305" w14:textId="77777777" w:rsidR="00C80A3D" w:rsidRPr="00A30D0D" w:rsidRDefault="002E652B" w:rsidP="00960DA0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395843438" w:history="1">
            <w:r w:rsidR="00C80A3D" w:rsidRPr="00A30D0D">
              <w:rPr>
                <w:rStyle w:val="Hyperlink"/>
                <w:rFonts w:eastAsiaTheme="majorEastAsia"/>
                <w:noProof/>
                <w:sz w:val="28"/>
                <w:szCs w:val="28"/>
              </w:rPr>
              <w:t>Deliverables</w:t>
            </w:r>
            <w:r w:rsidR="00C80A3D" w:rsidRPr="00A30D0D">
              <w:rPr>
                <w:noProof/>
                <w:webHidden/>
                <w:sz w:val="28"/>
                <w:szCs w:val="28"/>
              </w:rPr>
              <w:tab/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begin"/>
            </w:r>
            <w:r w:rsidR="00C80A3D" w:rsidRPr="00A30D0D">
              <w:rPr>
                <w:noProof/>
                <w:webHidden/>
                <w:sz w:val="28"/>
                <w:szCs w:val="28"/>
              </w:rPr>
              <w:instrText xml:space="preserve"> PAGEREF _Toc395843438 \h </w:instrText>
            </w:r>
            <w:r w:rsidR="00C80A3D" w:rsidRPr="00A30D0D">
              <w:rPr>
                <w:noProof/>
                <w:webHidden/>
                <w:sz w:val="28"/>
                <w:szCs w:val="28"/>
              </w:rPr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0A3D" w:rsidRPr="00A30D0D">
              <w:rPr>
                <w:noProof/>
                <w:webHidden/>
                <w:sz w:val="28"/>
                <w:szCs w:val="28"/>
              </w:rPr>
              <w:t>3</w:t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7C275" w14:textId="77777777" w:rsidR="00C80A3D" w:rsidRPr="00A30D0D" w:rsidRDefault="002E652B" w:rsidP="00960DA0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395843439" w:history="1">
            <w:r w:rsidR="00C80A3D" w:rsidRPr="00A30D0D">
              <w:rPr>
                <w:rStyle w:val="Hyperlink"/>
                <w:rFonts w:eastAsiaTheme="majorEastAsia"/>
                <w:noProof/>
                <w:sz w:val="28"/>
                <w:szCs w:val="28"/>
              </w:rPr>
              <w:t>Project Schedule</w:t>
            </w:r>
            <w:r w:rsidR="00C80A3D" w:rsidRPr="00A30D0D">
              <w:rPr>
                <w:noProof/>
                <w:webHidden/>
                <w:sz w:val="28"/>
                <w:szCs w:val="28"/>
              </w:rPr>
              <w:tab/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begin"/>
            </w:r>
            <w:r w:rsidR="00C80A3D" w:rsidRPr="00A30D0D">
              <w:rPr>
                <w:noProof/>
                <w:webHidden/>
                <w:sz w:val="28"/>
                <w:szCs w:val="28"/>
              </w:rPr>
              <w:instrText xml:space="preserve"> PAGEREF _Toc395843439 \h </w:instrText>
            </w:r>
            <w:r w:rsidR="00C80A3D" w:rsidRPr="00A30D0D">
              <w:rPr>
                <w:noProof/>
                <w:webHidden/>
                <w:sz w:val="28"/>
                <w:szCs w:val="28"/>
              </w:rPr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0A3D" w:rsidRPr="00A30D0D">
              <w:rPr>
                <w:noProof/>
                <w:webHidden/>
                <w:sz w:val="28"/>
                <w:szCs w:val="28"/>
              </w:rPr>
              <w:t>3</w:t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BBB9A" w14:textId="77777777" w:rsidR="00C80A3D" w:rsidRPr="00A30D0D" w:rsidRDefault="002E652B" w:rsidP="00960DA0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395843440" w:history="1">
            <w:r w:rsidR="00C80A3D" w:rsidRPr="00A30D0D">
              <w:rPr>
                <w:rStyle w:val="Hyperlink"/>
                <w:rFonts w:eastAsiaTheme="majorEastAsia"/>
                <w:noProof/>
                <w:sz w:val="28"/>
                <w:szCs w:val="28"/>
              </w:rPr>
              <w:t>Software Requirement Specifications</w:t>
            </w:r>
            <w:r w:rsidR="00C80A3D" w:rsidRPr="00A30D0D">
              <w:rPr>
                <w:noProof/>
                <w:webHidden/>
                <w:sz w:val="28"/>
                <w:szCs w:val="28"/>
              </w:rPr>
              <w:tab/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begin"/>
            </w:r>
            <w:r w:rsidR="00C80A3D" w:rsidRPr="00A30D0D">
              <w:rPr>
                <w:noProof/>
                <w:webHidden/>
                <w:sz w:val="28"/>
                <w:szCs w:val="28"/>
              </w:rPr>
              <w:instrText xml:space="preserve"> PAGEREF _Toc395843440 \h </w:instrText>
            </w:r>
            <w:r w:rsidR="00C80A3D" w:rsidRPr="00A30D0D">
              <w:rPr>
                <w:noProof/>
                <w:webHidden/>
                <w:sz w:val="28"/>
                <w:szCs w:val="28"/>
              </w:rPr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0A3D" w:rsidRPr="00A30D0D">
              <w:rPr>
                <w:noProof/>
                <w:webHidden/>
                <w:sz w:val="28"/>
                <w:szCs w:val="28"/>
              </w:rPr>
              <w:t>3</w:t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8C629" w14:textId="77777777" w:rsidR="00C80A3D" w:rsidRPr="00A30D0D" w:rsidRDefault="002E652B" w:rsidP="00960DA0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395843441" w:history="1">
            <w:r w:rsidR="00C80A3D" w:rsidRPr="00A30D0D">
              <w:rPr>
                <w:rStyle w:val="Hyperlink"/>
                <w:rFonts w:eastAsiaTheme="majorEastAsia"/>
                <w:noProof/>
                <w:sz w:val="28"/>
                <w:szCs w:val="28"/>
              </w:rPr>
              <w:t>Functional Requirements Specifications</w:t>
            </w:r>
            <w:r w:rsidR="00C80A3D" w:rsidRPr="00A30D0D">
              <w:rPr>
                <w:noProof/>
                <w:webHidden/>
                <w:sz w:val="28"/>
                <w:szCs w:val="28"/>
              </w:rPr>
              <w:tab/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begin"/>
            </w:r>
            <w:r w:rsidR="00C80A3D" w:rsidRPr="00A30D0D">
              <w:rPr>
                <w:noProof/>
                <w:webHidden/>
                <w:sz w:val="28"/>
                <w:szCs w:val="28"/>
              </w:rPr>
              <w:instrText xml:space="preserve"> PAGEREF _Toc395843441 \h </w:instrText>
            </w:r>
            <w:r w:rsidR="00C80A3D" w:rsidRPr="00A30D0D">
              <w:rPr>
                <w:noProof/>
                <w:webHidden/>
                <w:sz w:val="28"/>
                <w:szCs w:val="28"/>
              </w:rPr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0A3D" w:rsidRPr="00A30D0D">
              <w:rPr>
                <w:noProof/>
                <w:webHidden/>
                <w:sz w:val="28"/>
                <w:szCs w:val="28"/>
              </w:rPr>
              <w:t>4</w:t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6C3C0" w14:textId="77777777" w:rsidR="00C80A3D" w:rsidRPr="00A30D0D" w:rsidRDefault="002E652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8"/>
              <w:szCs w:val="28"/>
              <w:lang w:eastAsia="ja-JP"/>
            </w:rPr>
          </w:pPr>
          <w:hyperlink w:anchor="_Toc395843442" w:history="1">
            <w:r w:rsidR="00C80A3D" w:rsidRPr="00A30D0D">
              <w:rPr>
                <w:rStyle w:val="Hyperlink"/>
                <w:rFonts w:eastAsiaTheme="majorEastAsia"/>
                <w:noProof/>
                <w:sz w:val="28"/>
                <w:szCs w:val="28"/>
              </w:rPr>
              <w:t>Register</w:t>
            </w:r>
            <w:r w:rsidR="00C80A3D" w:rsidRPr="00A30D0D">
              <w:rPr>
                <w:noProof/>
                <w:webHidden/>
                <w:sz w:val="28"/>
                <w:szCs w:val="28"/>
              </w:rPr>
              <w:tab/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begin"/>
            </w:r>
            <w:r w:rsidR="00C80A3D" w:rsidRPr="00A30D0D">
              <w:rPr>
                <w:noProof/>
                <w:webHidden/>
                <w:sz w:val="28"/>
                <w:szCs w:val="28"/>
              </w:rPr>
              <w:instrText xml:space="preserve"> PAGEREF _Toc395843442 \h </w:instrText>
            </w:r>
            <w:r w:rsidR="00C80A3D" w:rsidRPr="00A30D0D">
              <w:rPr>
                <w:noProof/>
                <w:webHidden/>
                <w:sz w:val="28"/>
                <w:szCs w:val="28"/>
              </w:rPr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0A3D" w:rsidRPr="00A30D0D">
              <w:rPr>
                <w:noProof/>
                <w:webHidden/>
                <w:sz w:val="28"/>
                <w:szCs w:val="28"/>
              </w:rPr>
              <w:t>4</w:t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060B6" w14:textId="77777777" w:rsidR="00C80A3D" w:rsidRPr="00A30D0D" w:rsidRDefault="002E652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8"/>
              <w:szCs w:val="28"/>
              <w:lang w:eastAsia="ja-JP"/>
            </w:rPr>
          </w:pPr>
          <w:hyperlink w:anchor="_Toc395843443" w:history="1">
            <w:r w:rsidR="00C80A3D" w:rsidRPr="00A30D0D">
              <w:rPr>
                <w:rStyle w:val="Hyperlink"/>
                <w:rFonts w:eastAsiaTheme="majorEastAsia"/>
                <w:noProof/>
                <w:sz w:val="28"/>
                <w:szCs w:val="28"/>
              </w:rPr>
              <w:t>Login</w:t>
            </w:r>
            <w:r w:rsidR="00C80A3D" w:rsidRPr="00A30D0D">
              <w:rPr>
                <w:noProof/>
                <w:webHidden/>
                <w:sz w:val="28"/>
                <w:szCs w:val="28"/>
              </w:rPr>
              <w:tab/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begin"/>
            </w:r>
            <w:r w:rsidR="00C80A3D" w:rsidRPr="00A30D0D">
              <w:rPr>
                <w:noProof/>
                <w:webHidden/>
                <w:sz w:val="28"/>
                <w:szCs w:val="28"/>
              </w:rPr>
              <w:instrText xml:space="preserve"> PAGEREF _Toc395843443 \h </w:instrText>
            </w:r>
            <w:r w:rsidR="00C80A3D" w:rsidRPr="00A30D0D">
              <w:rPr>
                <w:noProof/>
                <w:webHidden/>
                <w:sz w:val="28"/>
                <w:szCs w:val="28"/>
              </w:rPr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0A3D" w:rsidRPr="00A30D0D">
              <w:rPr>
                <w:noProof/>
                <w:webHidden/>
                <w:sz w:val="28"/>
                <w:szCs w:val="28"/>
              </w:rPr>
              <w:t>5</w:t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775C5B" w14:textId="2E40412A" w:rsidR="00C80A3D" w:rsidRPr="00A30D0D" w:rsidRDefault="002E652B" w:rsidP="00C80A3D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8"/>
              <w:szCs w:val="28"/>
              <w:lang w:eastAsia="ja-JP"/>
            </w:rPr>
          </w:pPr>
          <w:hyperlink w:anchor="_Toc395843444" w:history="1">
            <w:r w:rsidR="00C80A3D" w:rsidRPr="00A30D0D">
              <w:rPr>
                <w:rStyle w:val="Hyperlink"/>
                <w:rFonts w:eastAsiaTheme="majorEastAsia"/>
                <w:noProof/>
                <w:sz w:val="28"/>
                <w:szCs w:val="28"/>
              </w:rPr>
              <w:t>Movie</w:t>
            </w:r>
            <w:r w:rsidR="00C80A3D" w:rsidRPr="00A30D0D">
              <w:rPr>
                <w:noProof/>
                <w:webHidden/>
                <w:sz w:val="28"/>
                <w:szCs w:val="28"/>
              </w:rPr>
              <w:tab/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begin"/>
            </w:r>
            <w:r w:rsidR="00C80A3D" w:rsidRPr="00A30D0D">
              <w:rPr>
                <w:noProof/>
                <w:webHidden/>
                <w:sz w:val="28"/>
                <w:szCs w:val="28"/>
              </w:rPr>
              <w:instrText xml:space="preserve"> PAGEREF _Toc395843444 \h </w:instrText>
            </w:r>
            <w:r w:rsidR="00C80A3D" w:rsidRPr="00A30D0D">
              <w:rPr>
                <w:noProof/>
                <w:webHidden/>
                <w:sz w:val="28"/>
                <w:szCs w:val="28"/>
              </w:rPr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0A3D" w:rsidRPr="00A30D0D">
              <w:rPr>
                <w:noProof/>
                <w:webHidden/>
                <w:sz w:val="28"/>
                <w:szCs w:val="28"/>
              </w:rPr>
              <w:t>6</w:t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F0958" w14:textId="77777777" w:rsidR="00C80A3D" w:rsidRPr="00A30D0D" w:rsidRDefault="002E652B" w:rsidP="00960DA0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395843446" w:history="1">
            <w:r w:rsidR="00C80A3D" w:rsidRPr="00A30D0D">
              <w:rPr>
                <w:rStyle w:val="Hyperlink"/>
                <w:rFonts w:eastAsiaTheme="majorEastAsia"/>
                <w:noProof/>
                <w:sz w:val="28"/>
                <w:szCs w:val="28"/>
              </w:rPr>
              <w:t>Test Cases</w:t>
            </w:r>
            <w:r w:rsidR="00C80A3D" w:rsidRPr="00A30D0D">
              <w:rPr>
                <w:noProof/>
                <w:webHidden/>
                <w:sz w:val="28"/>
                <w:szCs w:val="28"/>
              </w:rPr>
              <w:tab/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begin"/>
            </w:r>
            <w:r w:rsidR="00C80A3D" w:rsidRPr="00A30D0D">
              <w:rPr>
                <w:noProof/>
                <w:webHidden/>
                <w:sz w:val="28"/>
                <w:szCs w:val="28"/>
              </w:rPr>
              <w:instrText xml:space="preserve"> PAGEREF _Toc395843446 \h </w:instrText>
            </w:r>
            <w:r w:rsidR="00C80A3D" w:rsidRPr="00A30D0D">
              <w:rPr>
                <w:noProof/>
                <w:webHidden/>
                <w:sz w:val="28"/>
                <w:szCs w:val="28"/>
              </w:rPr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0A3D" w:rsidRPr="00A30D0D">
              <w:rPr>
                <w:noProof/>
                <w:webHidden/>
                <w:sz w:val="28"/>
                <w:szCs w:val="28"/>
              </w:rPr>
              <w:t>13</w:t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6393A" w14:textId="77777777" w:rsidR="00C80A3D" w:rsidRPr="00A30D0D" w:rsidRDefault="002E652B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8"/>
              <w:szCs w:val="28"/>
              <w:lang w:eastAsia="ja-JP"/>
            </w:rPr>
          </w:pPr>
          <w:hyperlink w:anchor="_Toc395843447" w:history="1">
            <w:r w:rsidR="00C80A3D" w:rsidRPr="00A30D0D">
              <w:rPr>
                <w:rStyle w:val="Hyperlink"/>
                <w:rFonts w:eastAsiaTheme="majorEastAsia"/>
                <w:noProof/>
                <w:sz w:val="28"/>
                <w:szCs w:val="28"/>
              </w:rPr>
              <w:t>1.</w:t>
            </w:r>
            <w:r w:rsidR="00C80A3D" w:rsidRPr="00A30D0D">
              <w:rPr>
                <w:rFonts w:asciiTheme="minorHAnsi" w:eastAsiaTheme="minorEastAsia" w:hAnsiTheme="minorHAnsi" w:cstheme="minorBidi"/>
                <w:smallCaps w:val="0"/>
                <w:noProof/>
                <w:sz w:val="28"/>
                <w:szCs w:val="28"/>
                <w:lang w:eastAsia="ja-JP"/>
              </w:rPr>
              <w:tab/>
            </w:r>
            <w:r w:rsidR="00C80A3D" w:rsidRPr="00A30D0D">
              <w:rPr>
                <w:rStyle w:val="Hyperlink"/>
                <w:rFonts w:eastAsiaTheme="majorEastAsia"/>
                <w:noProof/>
                <w:sz w:val="28"/>
                <w:szCs w:val="28"/>
              </w:rPr>
              <w:t>Register to Create a New Account</w:t>
            </w:r>
            <w:r w:rsidR="00C80A3D" w:rsidRPr="00A30D0D">
              <w:rPr>
                <w:noProof/>
                <w:webHidden/>
                <w:sz w:val="28"/>
                <w:szCs w:val="28"/>
              </w:rPr>
              <w:tab/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begin"/>
            </w:r>
            <w:r w:rsidR="00C80A3D" w:rsidRPr="00A30D0D">
              <w:rPr>
                <w:noProof/>
                <w:webHidden/>
                <w:sz w:val="28"/>
                <w:szCs w:val="28"/>
              </w:rPr>
              <w:instrText xml:space="preserve"> PAGEREF _Toc395843447 \h </w:instrText>
            </w:r>
            <w:r w:rsidR="00C80A3D" w:rsidRPr="00A30D0D">
              <w:rPr>
                <w:noProof/>
                <w:webHidden/>
                <w:sz w:val="28"/>
                <w:szCs w:val="28"/>
              </w:rPr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0A3D" w:rsidRPr="00A30D0D">
              <w:rPr>
                <w:noProof/>
                <w:webHidden/>
                <w:sz w:val="28"/>
                <w:szCs w:val="28"/>
              </w:rPr>
              <w:t>13</w:t>
            </w:r>
            <w:r w:rsidR="00C80A3D" w:rsidRPr="00A30D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84062" w14:textId="6DBE521D" w:rsidR="00C80A3D" w:rsidRDefault="00C80A3D">
          <w:r w:rsidRPr="00A30D0D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1E91D1A" w14:textId="666AC06D" w:rsidR="007064ED" w:rsidRDefault="007064ED">
      <w:pPr>
        <w:rPr>
          <w:rFonts w:ascii="Times New Roman" w:hAnsi="Times New Roman" w:cs="Times New Roman"/>
          <w:b/>
          <w:sz w:val="36"/>
          <w:szCs w:val="36"/>
        </w:rPr>
      </w:pPr>
    </w:p>
    <w:p w14:paraId="64939428" w14:textId="77777777" w:rsidR="00960DA0" w:rsidRDefault="00960DA0">
      <w:pPr>
        <w:rPr>
          <w:rFonts w:ascii="Times New Roman" w:hAnsi="Times New Roman" w:cs="Times New Roman"/>
          <w:b/>
          <w:sz w:val="36"/>
          <w:szCs w:val="36"/>
        </w:rPr>
      </w:pPr>
    </w:p>
    <w:p w14:paraId="0CA7A1C5" w14:textId="77777777" w:rsidR="00960DA0" w:rsidRDefault="00960DA0">
      <w:pPr>
        <w:rPr>
          <w:rFonts w:ascii="Times New Roman" w:hAnsi="Times New Roman" w:cs="Times New Roman"/>
          <w:b/>
          <w:sz w:val="36"/>
          <w:szCs w:val="36"/>
        </w:rPr>
      </w:pPr>
    </w:p>
    <w:p w14:paraId="15F5B0E0" w14:textId="77777777" w:rsidR="00960DA0" w:rsidRDefault="00960DA0">
      <w:pPr>
        <w:rPr>
          <w:rFonts w:ascii="Times New Roman" w:hAnsi="Times New Roman" w:cs="Times New Roman"/>
          <w:b/>
          <w:sz w:val="36"/>
          <w:szCs w:val="36"/>
        </w:rPr>
      </w:pPr>
    </w:p>
    <w:p w14:paraId="0D8F3E98" w14:textId="77777777" w:rsidR="00960DA0" w:rsidRDefault="00960DA0">
      <w:pPr>
        <w:rPr>
          <w:rFonts w:ascii="Times New Roman" w:hAnsi="Times New Roman" w:cs="Times New Roman"/>
          <w:b/>
          <w:sz w:val="36"/>
          <w:szCs w:val="36"/>
        </w:rPr>
      </w:pPr>
    </w:p>
    <w:p w14:paraId="4B61100E" w14:textId="77777777" w:rsidR="00960DA0" w:rsidRDefault="00960DA0">
      <w:pPr>
        <w:rPr>
          <w:rFonts w:ascii="Times New Roman" w:hAnsi="Times New Roman" w:cs="Times New Roman"/>
          <w:b/>
          <w:sz w:val="36"/>
          <w:szCs w:val="36"/>
        </w:rPr>
      </w:pPr>
    </w:p>
    <w:p w14:paraId="266F88A5" w14:textId="77777777" w:rsidR="00960DA0" w:rsidRDefault="00960DA0">
      <w:pPr>
        <w:rPr>
          <w:rFonts w:ascii="Times New Roman" w:hAnsi="Times New Roman" w:cs="Times New Roman"/>
          <w:b/>
          <w:sz w:val="36"/>
          <w:szCs w:val="36"/>
        </w:rPr>
      </w:pPr>
    </w:p>
    <w:p w14:paraId="1FD9F4BD" w14:textId="77777777" w:rsidR="00960DA0" w:rsidRDefault="00960DA0">
      <w:pPr>
        <w:rPr>
          <w:rFonts w:ascii="Times New Roman" w:hAnsi="Times New Roman" w:cs="Times New Roman"/>
          <w:b/>
          <w:sz w:val="36"/>
          <w:szCs w:val="36"/>
        </w:rPr>
      </w:pPr>
    </w:p>
    <w:p w14:paraId="7EF5034A" w14:textId="25E37415" w:rsidR="00ED2EBF" w:rsidRPr="00F81D4B" w:rsidRDefault="00385211" w:rsidP="00C80A3D">
      <w:pPr>
        <w:pStyle w:val="Heading1"/>
        <w:rPr>
          <w:b w:val="0"/>
        </w:rPr>
      </w:pPr>
      <w:bookmarkStart w:id="0" w:name="_Toc395843436"/>
      <w:r w:rsidRPr="00F81D4B">
        <w:rPr>
          <w:b w:val="0"/>
        </w:rPr>
        <w:lastRenderedPageBreak/>
        <w:t>Project Overview</w:t>
      </w:r>
      <w:bookmarkEnd w:id="0"/>
    </w:p>
    <w:p w14:paraId="188C1776" w14:textId="77777777" w:rsidR="00385211" w:rsidRDefault="00385211" w:rsidP="0038521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16CBACB" w14:textId="6C4FF748" w:rsidR="00385211" w:rsidRPr="00F81D4B" w:rsidRDefault="00A33014" w:rsidP="003852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“Movie Nerds</w:t>
      </w:r>
      <w:r w:rsidR="00385211" w:rsidRPr="00F81D4B">
        <w:rPr>
          <w:rFonts w:ascii="Times New Roman" w:hAnsi="Times New Roman" w:cs="Times New Roman"/>
          <w:sz w:val="28"/>
          <w:szCs w:val="28"/>
        </w:rPr>
        <w:t xml:space="preserve">” is a free web application that allows users to store information </w:t>
      </w:r>
      <w:r w:rsidR="00F81D4B" w:rsidRPr="00F81D4B">
        <w:rPr>
          <w:rFonts w:ascii="Times New Roman" w:hAnsi="Times New Roman" w:cs="Times New Roman"/>
          <w:sz w:val="28"/>
          <w:szCs w:val="28"/>
        </w:rPr>
        <w:t>about movies</w:t>
      </w:r>
      <w:r w:rsidR="006B0D40">
        <w:rPr>
          <w:rFonts w:ascii="Times New Roman" w:hAnsi="Times New Roman" w:cs="Times New Roman"/>
          <w:sz w:val="28"/>
          <w:szCs w:val="28"/>
        </w:rPr>
        <w:t xml:space="preserve"> and share</w:t>
      </w:r>
      <w:r w:rsidR="00385211" w:rsidRPr="00F81D4B">
        <w:rPr>
          <w:rFonts w:ascii="Times New Roman" w:hAnsi="Times New Roman" w:cs="Times New Roman"/>
          <w:sz w:val="28"/>
          <w:szCs w:val="28"/>
        </w:rPr>
        <w:t xml:space="preserve"> this information with their friends, family, and even with</w:t>
      </w:r>
      <w:r w:rsidR="006B0D40">
        <w:rPr>
          <w:rFonts w:ascii="Times New Roman" w:hAnsi="Times New Roman" w:cs="Times New Roman"/>
          <w:sz w:val="28"/>
          <w:szCs w:val="28"/>
        </w:rPr>
        <w:t xml:space="preserve"> the</w:t>
      </w:r>
      <w:r w:rsidR="00385211" w:rsidRPr="00F81D4B">
        <w:rPr>
          <w:rFonts w:ascii="Times New Roman" w:hAnsi="Times New Roman" w:cs="Times New Roman"/>
          <w:sz w:val="28"/>
          <w:szCs w:val="28"/>
        </w:rPr>
        <w:t xml:space="preserve"> public. </w:t>
      </w:r>
    </w:p>
    <w:p w14:paraId="5346EF09" w14:textId="77777777" w:rsidR="00F81D4B" w:rsidRDefault="00F81D4B" w:rsidP="0038521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09F076D" w14:textId="5981F1E0" w:rsidR="00F81D4B" w:rsidRPr="00D07BFC" w:rsidRDefault="00A701C3" w:rsidP="00D07BFC">
      <w:pPr>
        <w:pStyle w:val="Heading1"/>
        <w:rPr>
          <w:b w:val="0"/>
          <w:bCs w:val="0"/>
        </w:rPr>
      </w:pPr>
      <w:bookmarkStart w:id="1" w:name="_Toc395843437"/>
      <w:r>
        <w:rPr>
          <w:b w:val="0"/>
          <w:bCs w:val="0"/>
        </w:rPr>
        <w:t>Roles and</w:t>
      </w:r>
      <w:r w:rsidR="00F81D4B" w:rsidRPr="00F81D4B">
        <w:rPr>
          <w:b w:val="0"/>
          <w:bCs w:val="0"/>
        </w:rPr>
        <w:t xml:space="preserve"> </w:t>
      </w:r>
      <w:r w:rsidRPr="00F81D4B">
        <w:rPr>
          <w:b w:val="0"/>
          <w:bCs w:val="0"/>
        </w:rPr>
        <w:t>R</w:t>
      </w:r>
      <w:r>
        <w:rPr>
          <w:b w:val="0"/>
          <w:bCs w:val="0"/>
        </w:rPr>
        <w:t>esponsibilities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320"/>
      </w:tblGrid>
      <w:tr w:rsidR="00F81D4B" w14:paraId="1965A9B9" w14:textId="77777777" w:rsidTr="00D07BFC">
        <w:trPr>
          <w:trHeight w:val="93"/>
        </w:trPr>
        <w:tc>
          <w:tcPr>
            <w:tcW w:w="4428" w:type="dxa"/>
          </w:tcPr>
          <w:p w14:paraId="35B25EA6" w14:textId="4AC2E6C9" w:rsidR="00AE187A" w:rsidRDefault="00F81D4B" w:rsidP="003852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Developers:</w:t>
            </w:r>
          </w:p>
          <w:p w14:paraId="0BD18FFB" w14:textId="77777777" w:rsidR="00BF3959" w:rsidRPr="003E4581" w:rsidRDefault="00AE187A" w:rsidP="003852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4581">
              <w:rPr>
                <w:rFonts w:ascii="Times New Roman" w:hAnsi="Times New Roman" w:cs="Times New Roman"/>
                <w:bCs/>
                <w:sz w:val="28"/>
                <w:szCs w:val="28"/>
              </w:rPr>
              <w:t>Steven Falconer</w:t>
            </w:r>
          </w:p>
          <w:p w14:paraId="42A6D809" w14:textId="4A9CF55E" w:rsidR="00AE187A" w:rsidRPr="003E4581" w:rsidRDefault="00AE187A" w:rsidP="003852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4581">
              <w:rPr>
                <w:rFonts w:ascii="Times New Roman" w:hAnsi="Times New Roman" w:cs="Times New Roman"/>
                <w:bCs/>
                <w:sz w:val="28"/>
                <w:szCs w:val="28"/>
              </w:rPr>
              <w:t>Jon Camunag</w:t>
            </w:r>
          </w:p>
          <w:p w14:paraId="1F3F8097" w14:textId="16E5E997" w:rsidR="00F81D4B" w:rsidRPr="003E4581" w:rsidRDefault="00AE187A" w:rsidP="00AE187A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45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Jesse Cunningham</w:t>
            </w:r>
          </w:p>
          <w:p w14:paraId="6234E63D" w14:textId="77777777" w:rsidR="00F81D4B" w:rsidRPr="00F81D4B" w:rsidRDefault="00F81D4B" w:rsidP="003852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320" w:type="dxa"/>
          </w:tcPr>
          <w:p w14:paraId="027DF87C" w14:textId="321C85F6" w:rsidR="00AE187A" w:rsidRPr="00F81D4B" w:rsidRDefault="00F81D4B" w:rsidP="00385211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81D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Tester:</w:t>
            </w:r>
          </w:p>
          <w:p w14:paraId="7A39E07A" w14:textId="77777777" w:rsidR="00F81D4B" w:rsidRPr="00F81D4B" w:rsidRDefault="00F81D4B" w:rsidP="0038521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81D4B">
              <w:rPr>
                <w:rFonts w:ascii="Times New Roman" w:hAnsi="Times New Roman" w:cs="Times New Roman"/>
                <w:bCs/>
                <w:sz w:val="28"/>
                <w:szCs w:val="28"/>
              </w:rPr>
              <w:t>Majidah Albahrani</w:t>
            </w:r>
          </w:p>
        </w:tc>
      </w:tr>
    </w:tbl>
    <w:p w14:paraId="6C2CEC5B" w14:textId="77777777" w:rsidR="00A701C3" w:rsidRPr="00A701C3" w:rsidRDefault="00A701C3" w:rsidP="00C80A3D">
      <w:pPr>
        <w:pStyle w:val="Heading1"/>
      </w:pPr>
      <w:bookmarkStart w:id="2" w:name="_Toc395843438"/>
      <w:r w:rsidRPr="00A701C3">
        <w:rPr>
          <w:b w:val="0"/>
          <w:bCs w:val="0"/>
        </w:rPr>
        <w:t>D</w:t>
      </w:r>
      <w:r>
        <w:rPr>
          <w:b w:val="0"/>
          <w:bCs w:val="0"/>
        </w:rPr>
        <w:t>eliverables</w:t>
      </w:r>
      <w:bookmarkEnd w:id="2"/>
    </w:p>
    <w:p w14:paraId="12744A36" w14:textId="623664CE" w:rsidR="00A701C3" w:rsidRPr="00A701C3" w:rsidRDefault="00F929EF" w:rsidP="00A701C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56" w:lineRule="auto"/>
        <w:ind w:hanging="720"/>
        <w:rPr>
          <w:rFonts w:ascii="Times New Roman" w:hAnsi="Times New Roman" w:cs="Times New Roman"/>
          <w:kern w:val="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01C3" w:rsidRPr="00A701C3">
        <w:rPr>
          <w:rFonts w:ascii="Times New Roman" w:hAnsi="Times New Roman" w:cs="Times New Roman"/>
          <w:sz w:val="28"/>
          <w:szCs w:val="28"/>
        </w:rPr>
        <w:t>Software Requirements Specification</w:t>
      </w:r>
    </w:p>
    <w:p w14:paraId="124FA381" w14:textId="5BC61750" w:rsidR="00A701C3" w:rsidRPr="00A701C3" w:rsidRDefault="00F929EF" w:rsidP="00A701C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56" w:lineRule="auto"/>
        <w:ind w:hanging="720"/>
        <w:rPr>
          <w:rFonts w:ascii="Times New Roman" w:hAnsi="Times New Roman" w:cs="Times New Roman"/>
          <w:kern w:val="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01C3" w:rsidRPr="00A701C3">
        <w:rPr>
          <w:rFonts w:ascii="Times New Roman" w:hAnsi="Times New Roman" w:cs="Times New Roman"/>
          <w:sz w:val="28"/>
          <w:szCs w:val="28"/>
        </w:rPr>
        <w:t>Test Plan</w:t>
      </w:r>
    </w:p>
    <w:p w14:paraId="144053F3" w14:textId="59794827" w:rsidR="00A701C3" w:rsidRPr="00A701C3" w:rsidRDefault="00F929EF" w:rsidP="00A701C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56" w:lineRule="auto"/>
        <w:ind w:hanging="720"/>
        <w:rPr>
          <w:rFonts w:ascii="Times New Roman" w:hAnsi="Times New Roman" w:cs="Times New Roman"/>
          <w:kern w:val="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01C3" w:rsidRPr="00A701C3">
        <w:rPr>
          <w:rFonts w:ascii="Times New Roman" w:hAnsi="Times New Roman" w:cs="Times New Roman"/>
          <w:sz w:val="28"/>
          <w:szCs w:val="28"/>
        </w:rPr>
        <w:t>Test Cases</w:t>
      </w:r>
    </w:p>
    <w:p w14:paraId="02E13AB7" w14:textId="1CD1F62F" w:rsidR="00A701C3" w:rsidRPr="00A701C3" w:rsidRDefault="00F929EF" w:rsidP="00A701C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56" w:lineRule="auto"/>
        <w:ind w:hanging="720"/>
        <w:rPr>
          <w:rFonts w:ascii="Times New Roman" w:hAnsi="Times New Roman" w:cs="Times New Roman"/>
          <w:kern w:val="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01C3">
        <w:rPr>
          <w:rFonts w:ascii="Times New Roman" w:hAnsi="Times New Roman" w:cs="Times New Roman"/>
          <w:sz w:val="28"/>
          <w:szCs w:val="28"/>
        </w:rPr>
        <w:t>Incident/</w:t>
      </w:r>
      <w:r w:rsidR="00A701C3" w:rsidRPr="00A701C3">
        <w:rPr>
          <w:rFonts w:ascii="Times New Roman" w:hAnsi="Times New Roman" w:cs="Times New Roman"/>
          <w:sz w:val="28"/>
          <w:szCs w:val="28"/>
        </w:rPr>
        <w:t>Bug Reports</w:t>
      </w:r>
    </w:p>
    <w:p w14:paraId="6BC2320B" w14:textId="62711777" w:rsidR="001B64ED" w:rsidRDefault="00824FAF" w:rsidP="00C80A3D">
      <w:pPr>
        <w:pStyle w:val="Heading1"/>
        <w:rPr>
          <w:b w:val="0"/>
          <w:bCs w:val="0"/>
        </w:rPr>
      </w:pPr>
      <w:bookmarkStart w:id="3" w:name="_Toc395843439"/>
      <w:r>
        <w:rPr>
          <w:b w:val="0"/>
          <w:bCs w:val="0"/>
        </w:rPr>
        <w:lastRenderedPageBreak/>
        <w:t>Project Schedule</w:t>
      </w:r>
      <w:bookmarkEnd w:id="3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320"/>
      </w:tblGrid>
      <w:tr w:rsidR="001C7ECC" w:rsidRPr="00A701C3" w14:paraId="5A17106E" w14:textId="77777777" w:rsidTr="001C7ECC">
        <w:trPr>
          <w:trHeight w:val="3032"/>
        </w:trPr>
        <w:tc>
          <w:tcPr>
            <w:tcW w:w="4320" w:type="dxa"/>
            <w:tcMar>
              <w:top w:w="100" w:type="nil"/>
              <w:right w:w="100" w:type="nil"/>
            </w:tcMar>
            <w:vAlign w:val="center"/>
          </w:tcPr>
          <w:p w14:paraId="2BF000F9" w14:textId="5934A6EB" w:rsidR="001C7ECC" w:rsidRDefault="001C7ECC" w:rsidP="001C7ECC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2AD6A" w14:textId="77777777" w:rsidR="001B64ED" w:rsidRPr="001C7ECC" w:rsidRDefault="001B64ED" w:rsidP="001C7ECC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Times New Roman" w:hAnsi="Times New Roman" w:cs="Times New Roman"/>
                <w:b/>
                <w:kern w:val="1"/>
                <w:sz w:val="28"/>
                <w:szCs w:val="28"/>
              </w:rPr>
            </w:pPr>
            <w:r w:rsidRPr="001C7ECC">
              <w:rPr>
                <w:rFonts w:ascii="Times New Roman" w:hAnsi="Times New Roman" w:cs="Times New Roman"/>
                <w:b/>
                <w:sz w:val="28"/>
                <w:szCs w:val="28"/>
              </w:rPr>
              <w:t>August 1:</w:t>
            </w:r>
          </w:p>
          <w:p w14:paraId="3EE36DEF" w14:textId="77777777" w:rsidR="001B64ED" w:rsidRPr="00824FAF" w:rsidRDefault="001B64ED" w:rsidP="001B64ED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252" w:hanging="72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824FAF">
              <w:rPr>
                <w:rFonts w:ascii="Times New Roman" w:hAnsi="Times New Roman" w:cs="Times New Roman"/>
                <w:sz w:val="28"/>
                <w:szCs w:val="28"/>
              </w:rPr>
              <w:t>Preliminary Mockup of UI</w:t>
            </w:r>
          </w:p>
          <w:p w14:paraId="35FD4D08" w14:textId="77777777" w:rsidR="001B64ED" w:rsidRPr="00824FAF" w:rsidRDefault="001B64ED" w:rsidP="001B64ED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252" w:hanging="72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824FAF">
              <w:rPr>
                <w:rFonts w:ascii="Times New Roman" w:hAnsi="Times New Roman" w:cs="Times New Roman"/>
                <w:sz w:val="28"/>
                <w:szCs w:val="28"/>
              </w:rPr>
              <w:t>Create Software Requirements Specifications</w:t>
            </w:r>
          </w:p>
          <w:p w14:paraId="5180F243" w14:textId="77777777" w:rsidR="001B64ED" w:rsidRPr="001C7ECC" w:rsidRDefault="001B64ED" w:rsidP="00285357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Times New Roman" w:hAnsi="Times New Roman" w:cs="Times New Roman"/>
                <w:b/>
                <w:kern w:val="1"/>
                <w:sz w:val="28"/>
                <w:szCs w:val="28"/>
              </w:rPr>
            </w:pPr>
            <w:r w:rsidRPr="001C7ECC">
              <w:rPr>
                <w:rFonts w:ascii="Times New Roman" w:hAnsi="Times New Roman" w:cs="Times New Roman"/>
                <w:b/>
                <w:sz w:val="28"/>
                <w:szCs w:val="28"/>
              </w:rPr>
              <w:t>August 4:</w:t>
            </w:r>
          </w:p>
          <w:p w14:paraId="4DA54AD5" w14:textId="529D794E" w:rsidR="001C7ECC" w:rsidRPr="001C7ECC" w:rsidRDefault="001B64ED" w:rsidP="001C7ECC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252" w:hanging="72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824FAF">
              <w:rPr>
                <w:rFonts w:ascii="Times New Roman" w:hAnsi="Times New Roman" w:cs="Times New Roman"/>
                <w:sz w:val="28"/>
                <w:szCs w:val="28"/>
              </w:rPr>
              <w:t xml:space="preserve">Break down </w:t>
            </w:r>
            <w:r w:rsidR="001C7ECC">
              <w:rPr>
                <w:rFonts w:ascii="Times New Roman" w:hAnsi="Times New Roman" w:cs="Times New Roman"/>
                <w:sz w:val="28"/>
                <w:szCs w:val="28"/>
              </w:rPr>
              <w:t xml:space="preserve">SRS into tasks </w:t>
            </w:r>
          </w:p>
          <w:p w14:paraId="1A5D8745" w14:textId="77777777" w:rsidR="001B64ED" w:rsidRPr="001C7ECC" w:rsidRDefault="001B64ED" w:rsidP="001B64ED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252" w:hanging="72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1C7ECC">
              <w:rPr>
                <w:rFonts w:ascii="Times New Roman" w:hAnsi="Times New Roman" w:cs="Times New Roman"/>
                <w:sz w:val="28"/>
                <w:szCs w:val="28"/>
              </w:rPr>
              <w:t>Start creating test plan</w:t>
            </w:r>
          </w:p>
          <w:p w14:paraId="111B1B9D" w14:textId="77777777" w:rsidR="001B64ED" w:rsidRPr="001C7ECC" w:rsidRDefault="001B64ED" w:rsidP="00285357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Times New Roman" w:hAnsi="Times New Roman" w:cs="Times New Roman"/>
                <w:b/>
                <w:kern w:val="1"/>
                <w:sz w:val="28"/>
                <w:szCs w:val="28"/>
              </w:rPr>
            </w:pPr>
            <w:r w:rsidRPr="001C7ECC">
              <w:rPr>
                <w:rFonts w:ascii="Times New Roman" w:hAnsi="Times New Roman" w:cs="Times New Roman"/>
                <w:b/>
                <w:sz w:val="28"/>
                <w:szCs w:val="28"/>
              </w:rPr>
              <w:t>August 6:</w:t>
            </w:r>
          </w:p>
          <w:p w14:paraId="57FF1CB1" w14:textId="77777777" w:rsidR="001B64ED" w:rsidRPr="00824FAF" w:rsidRDefault="001B64ED" w:rsidP="001B64ED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252" w:hanging="72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824FAF">
              <w:rPr>
                <w:rFonts w:ascii="Times New Roman" w:hAnsi="Times New Roman" w:cs="Times New Roman"/>
                <w:sz w:val="28"/>
                <w:szCs w:val="28"/>
              </w:rPr>
              <w:t>Start black box tests code</w:t>
            </w:r>
          </w:p>
          <w:p w14:paraId="70FC9727" w14:textId="77777777" w:rsidR="001B64ED" w:rsidRPr="00824FAF" w:rsidRDefault="001B64ED" w:rsidP="00285357">
            <w:pPr>
              <w:widowControl w:val="0"/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</w:p>
        </w:tc>
        <w:tc>
          <w:tcPr>
            <w:tcW w:w="4320" w:type="dxa"/>
            <w:tcMar>
              <w:top w:w="100" w:type="nil"/>
              <w:right w:w="100" w:type="nil"/>
            </w:tcMar>
            <w:vAlign w:val="center"/>
          </w:tcPr>
          <w:p w14:paraId="253F9FBE" w14:textId="3CA81A37" w:rsidR="001B64ED" w:rsidRPr="001C7ECC" w:rsidRDefault="001B64ED" w:rsidP="001C7EC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kern w:val="1"/>
                <w:sz w:val="28"/>
                <w:szCs w:val="28"/>
              </w:rPr>
            </w:pPr>
            <w:r w:rsidRPr="001C7ECC">
              <w:rPr>
                <w:rFonts w:ascii="Times New Roman" w:hAnsi="Times New Roman" w:cs="Times New Roman"/>
                <w:b/>
                <w:sz w:val="28"/>
                <w:szCs w:val="28"/>
              </w:rPr>
              <w:t>August 8:</w:t>
            </w:r>
          </w:p>
          <w:p w14:paraId="14DFF725" w14:textId="77777777" w:rsidR="001B64ED" w:rsidRPr="00824FAF" w:rsidRDefault="001B64ED" w:rsidP="001B64ED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252" w:hanging="72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824FAF">
              <w:rPr>
                <w:rFonts w:ascii="Times New Roman" w:hAnsi="Times New Roman" w:cs="Times New Roman"/>
                <w:sz w:val="28"/>
                <w:szCs w:val="28"/>
              </w:rPr>
              <w:t>Database and UI completed</w:t>
            </w:r>
          </w:p>
          <w:p w14:paraId="6F1905FA" w14:textId="77777777" w:rsidR="001B64ED" w:rsidRPr="00824FAF" w:rsidRDefault="001B64ED" w:rsidP="001B64ED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252" w:hanging="72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824FAF">
              <w:rPr>
                <w:rFonts w:ascii="Times New Roman" w:hAnsi="Times New Roman" w:cs="Times New Roman"/>
                <w:sz w:val="28"/>
                <w:szCs w:val="28"/>
              </w:rPr>
              <w:t>Start testing UI</w:t>
            </w:r>
          </w:p>
          <w:p w14:paraId="2E074939" w14:textId="77777777" w:rsidR="001B64ED" w:rsidRPr="001C7ECC" w:rsidRDefault="001B64ED" w:rsidP="00285357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Times New Roman" w:hAnsi="Times New Roman" w:cs="Times New Roman"/>
                <w:b/>
                <w:kern w:val="1"/>
                <w:sz w:val="28"/>
                <w:szCs w:val="28"/>
              </w:rPr>
            </w:pPr>
            <w:r w:rsidRPr="001C7ECC">
              <w:rPr>
                <w:rFonts w:ascii="Times New Roman" w:hAnsi="Times New Roman" w:cs="Times New Roman"/>
                <w:b/>
                <w:sz w:val="28"/>
                <w:szCs w:val="28"/>
              </w:rPr>
              <w:t>August 13:</w:t>
            </w:r>
          </w:p>
          <w:p w14:paraId="434BBD03" w14:textId="77777777" w:rsidR="001B64ED" w:rsidRPr="001B64ED" w:rsidRDefault="001B64ED" w:rsidP="001B64ED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252" w:hanging="72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824FAF">
              <w:rPr>
                <w:rFonts w:ascii="Times New Roman" w:hAnsi="Times New Roman" w:cs="Times New Roman"/>
                <w:sz w:val="28"/>
                <w:szCs w:val="28"/>
              </w:rPr>
              <w:t>Project completed, ready for</w:t>
            </w:r>
          </w:p>
          <w:p w14:paraId="6890DDDB" w14:textId="19631814" w:rsidR="001B64ED" w:rsidRPr="00824FAF" w:rsidRDefault="001B64ED" w:rsidP="001B64E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252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824FAF">
              <w:rPr>
                <w:rFonts w:ascii="Times New Roman" w:hAnsi="Times New Roman" w:cs="Times New Roman"/>
                <w:sz w:val="28"/>
                <w:szCs w:val="28"/>
              </w:rPr>
              <w:t>final white box testing</w:t>
            </w:r>
          </w:p>
          <w:p w14:paraId="189C05B5" w14:textId="77777777" w:rsidR="001B64ED" w:rsidRPr="001C7ECC" w:rsidRDefault="001B64ED" w:rsidP="00285357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Times New Roman" w:hAnsi="Times New Roman" w:cs="Times New Roman"/>
                <w:b/>
                <w:kern w:val="1"/>
                <w:sz w:val="28"/>
                <w:szCs w:val="28"/>
              </w:rPr>
            </w:pPr>
            <w:r w:rsidRPr="001C7ECC">
              <w:rPr>
                <w:rFonts w:ascii="Times New Roman" w:hAnsi="Times New Roman" w:cs="Times New Roman"/>
                <w:b/>
                <w:sz w:val="28"/>
                <w:szCs w:val="28"/>
              </w:rPr>
              <w:t>August 15:</w:t>
            </w:r>
          </w:p>
          <w:p w14:paraId="3493C0DA" w14:textId="77777777" w:rsidR="001B64ED" w:rsidRPr="00824FAF" w:rsidRDefault="001B64ED" w:rsidP="001B64ED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252" w:hanging="72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 w:rsidRPr="00824FAF">
              <w:rPr>
                <w:rFonts w:ascii="Times New Roman" w:hAnsi="Times New Roman" w:cs="Times New Roman"/>
                <w:sz w:val="28"/>
                <w:szCs w:val="28"/>
              </w:rPr>
              <w:t>Final day of class</w:t>
            </w:r>
          </w:p>
          <w:p w14:paraId="235A4BB4" w14:textId="77777777" w:rsidR="001B64ED" w:rsidRPr="00824FAF" w:rsidRDefault="001B64ED" w:rsidP="00285357">
            <w:pPr>
              <w:widowControl w:val="0"/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</w:p>
        </w:tc>
      </w:tr>
    </w:tbl>
    <w:p w14:paraId="3E11C180" w14:textId="77777777" w:rsidR="00E868D1" w:rsidRDefault="00E868D1">
      <w:pPr>
        <w:rPr>
          <w:rFonts w:asciiTheme="majorHAnsi" w:eastAsiaTheme="majorEastAsia" w:hAnsiTheme="majorHAnsi" w:cstheme="majorBidi"/>
          <w:smallCaps/>
          <w:color w:val="000000" w:themeColor="text1"/>
          <w:sz w:val="36"/>
          <w:szCs w:val="36"/>
        </w:rPr>
      </w:pPr>
      <w:bookmarkStart w:id="4" w:name="_Toc395843440"/>
      <w:r>
        <w:rPr>
          <w:b/>
          <w:bCs/>
        </w:rPr>
        <w:br w:type="page"/>
      </w:r>
    </w:p>
    <w:p w14:paraId="7BE9978C" w14:textId="4C2EE4F1" w:rsidR="009D1FFD" w:rsidRPr="009D1FFD" w:rsidRDefault="009D1FFD" w:rsidP="00C80A3D">
      <w:pPr>
        <w:pStyle w:val="Heading1"/>
      </w:pPr>
      <w:r w:rsidRPr="009D1FFD">
        <w:rPr>
          <w:b w:val="0"/>
          <w:bCs w:val="0"/>
        </w:rPr>
        <w:lastRenderedPageBreak/>
        <w:t>S</w:t>
      </w:r>
      <w:r>
        <w:rPr>
          <w:b w:val="0"/>
          <w:bCs w:val="0"/>
        </w:rPr>
        <w:t xml:space="preserve">oftware </w:t>
      </w:r>
      <w:r w:rsidRPr="009D1FFD">
        <w:rPr>
          <w:b w:val="0"/>
          <w:bCs w:val="0"/>
        </w:rPr>
        <w:t>R</w:t>
      </w:r>
      <w:r>
        <w:rPr>
          <w:b w:val="0"/>
          <w:bCs w:val="0"/>
        </w:rPr>
        <w:t>equirement</w:t>
      </w:r>
      <w:r w:rsidRPr="009D1FFD">
        <w:rPr>
          <w:b w:val="0"/>
          <w:bCs w:val="0"/>
        </w:rPr>
        <w:t xml:space="preserve"> S</w:t>
      </w:r>
      <w:r>
        <w:rPr>
          <w:b w:val="0"/>
          <w:bCs w:val="0"/>
        </w:rPr>
        <w:t>pecifications</w:t>
      </w:r>
      <w:bookmarkEnd w:id="4"/>
    </w:p>
    <w:p w14:paraId="516F66BF" w14:textId="4B67CF51" w:rsidR="009D1FFD" w:rsidRDefault="009D1FFD" w:rsidP="009D1FFD">
      <w:pPr>
        <w:widowControl w:val="0"/>
        <w:autoSpaceDE w:val="0"/>
        <w:autoSpaceDN w:val="0"/>
        <w:adjustRightInd w:val="0"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D1FFD">
        <w:rPr>
          <w:rFonts w:ascii="Times New Roman" w:hAnsi="Times New Roman" w:cs="Times New Roman"/>
          <w:sz w:val="28"/>
          <w:szCs w:val="28"/>
        </w:rPr>
        <w:t>Approval of the System Requirements indicates an understanding of the purpose and content described in this deliverable.</w:t>
      </w:r>
    </w:p>
    <w:p w14:paraId="29D9D886" w14:textId="77777777" w:rsidR="006E3152" w:rsidRPr="00824FAF" w:rsidRDefault="006E3152" w:rsidP="009D1FFD">
      <w:pPr>
        <w:widowControl w:val="0"/>
        <w:autoSpaceDE w:val="0"/>
        <w:autoSpaceDN w:val="0"/>
        <w:adjustRightInd w:val="0"/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E2D12E8" w14:textId="1FDDFAC8" w:rsidR="006E3152" w:rsidRPr="00824FAF" w:rsidRDefault="009A7D5D" w:rsidP="006E31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56" w:lineRule="auto"/>
        <w:ind w:left="720"/>
        <w:rPr>
          <w:rFonts w:ascii="Times New Roman" w:hAnsi="Times New Roman" w:cs="Times New Roman"/>
          <w:kern w:val="1"/>
          <w:sz w:val="28"/>
          <w:szCs w:val="28"/>
        </w:rPr>
      </w:pPr>
      <w:r w:rsidRPr="00824FAF">
        <w:rPr>
          <w:rFonts w:ascii="Times New Roman" w:hAnsi="Times New Roman" w:cs="Times New Roman"/>
          <w:sz w:val="28"/>
          <w:szCs w:val="28"/>
        </w:rPr>
        <w:t>1.   Register</w:t>
      </w:r>
    </w:p>
    <w:p w14:paraId="223B3E14" w14:textId="2809B433" w:rsidR="006E3152" w:rsidRPr="00824FAF" w:rsidRDefault="009A7D5D" w:rsidP="006E3152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56" w:lineRule="auto"/>
        <w:ind w:left="1440" w:hanging="1440"/>
        <w:rPr>
          <w:rFonts w:ascii="Times New Roman" w:hAnsi="Times New Roman" w:cs="Times New Roman"/>
          <w:kern w:val="1"/>
          <w:sz w:val="28"/>
          <w:szCs w:val="28"/>
        </w:rPr>
      </w:pPr>
      <w:r w:rsidRPr="00824FAF">
        <w:rPr>
          <w:rFonts w:ascii="Times New Roman" w:hAnsi="Times New Roman" w:cs="Times New Roman"/>
          <w:sz w:val="28"/>
          <w:szCs w:val="28"/>
        </w:rPr>
        <w:t xml:space="preserve">  a.   </w:t>
      </w:r>
      <w:r w:rsidR="006E3152" w:rsidRPr="00824FAF">
        <w:rPr>
          <w:rFonts w:ascii="Times New Roman" w:hAnsi="Times New Roman" w:cs="Times New Roman"/>
          <w:sz w:val="28"/>
          <w:szCs w:val="28"/>
        </w:rPr>
        <w:t>Create new user</w:t>
      </w:r>
    </w:p>
    <w:p w14:paraId="019D2760" w14:textId="77777777" w:rsidR="006B0D40" w:rsidRPr="00824FAF" w:rsidRDefault="006B0D40" w:rsidP="006E315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56" w:lineRule="auto"/>
        <w:rPr>
          <w:rFonts w:ascii="Times New Roman" w:hAnsi="Times New Roman" w:cs="Times New Roman"/>
          <w:kern w:val="1"/>
          <w:sz w:val="28"/>
          <w:szCs w:val="28"/>
        </w:rPr>
      </w:pPr>
      <w:r w:rsidRPr="00824FAF">
        <w:rPr>
          <w:rFonts w:ascii="Times New Roman" w:hAnsi="Times New Roman" w:cs="Times New Roman"/>
          <w:sz w:val="28"/>
          <w:szCs w:val="28"/>
        </w:rPr>
        <w:t xml:space="preserve">Login </w:t>
      </w:r>
    </w:p>
    <w:p w14:paraId="0492079F" w14:textId="2500B189" w:rsidR="006E3152" w:rsidRPr="00824FAF" w:rsidRDefault="008E1FEE" w:rsidP="006E315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56" w:lineRule="auto"/>
        <w:rPr>
          <w:rFonts w:ascii="Times New Roman" w:hAnsi="Times New Roman" w:cs="Times New Roman"/>
          <w:kern w:val="1"/>
          <w:sz w:val="28"/>
          <w:szCs w:val="28"/>
        </w:rPr>
      </w:pPr>
      <w:r w:rsidRPr="00824FAF">
        <w:rPr>
          <w:rFonts w:ascii="Times New Roman" w:hAnsi="Times New Roman" w:cs="Times New Roman"/>
          <w:sz w:val="28"/>
          <w:szCs w:val="28"/>
        </w:rPr>
        <w:t xml:space="preserve">Login with </w:t>
      </w:r>
      <w:r w:rsidR="009A7D5D" w:rsidRPr="00824FAF">
        <w:rPr>
          <w:rFonts w:ascii="Times New Roman" w:hAnsi="Times New Roman" w:cs="Times New Roman"/>
          <w:sz w:val="28"/>
          <w:szCs w:val="28"/>
        </w:rPr>
        <w:t>“Remember Me”</w:t>
      </w:r>
    </w:p>
    <w:p w14:paraId="713B081F" w14:textId="225DADF1" w:rsidR="006E3152" w:rsidRPr="00824FAF" w:rsidRDefault="008E1FEE" w:rsidP="006E3152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56" w:lineRule="auto"/>
        <w:ind w:left="1440"/>
        <w:rPr>
          <w:rFonts w:ascii="Times New Roman" w:hAnsi="Times New Roman" w:cs="Times New Roman"/>
          <w:kern w:val="1"/>
          <w:sz w:val="28"/>
          <w:szCs w:val="28"/>
        </w:rPr>
      </w:pPr>
      <w:r w:rsidRPr="00824FAF">
        <w:rPr>
          <w:rFonts w:ascii="Times New Roman" w:hAnsi="Times New Roman" w:cs="Times New Roman"/>
          <w:sz w:val="28"/>
          <w:szCs w:val="28"/>
        </w:rPr>
        <w:t>Check box to recover password</w:t>
      </w:r>
    </w:p>
    <w:p w14:paraId="7F0E109A" w14:textId="731403D0" w:rsidR="006E3152" w:rsidRPr="00824FAF" w:rsidRDefault="006430A6" w:rsidP="006E315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56" w:lineRule="auto"/>
        <w:rPr>
          <w:rFonts w:ascii="Times New Roman" w:hAnsi="Times New Roman" w:cs="Times New Roman"/>
          <w:kern w:val="1"/>
          <w:sz w:val="28"/>
          <w:szCs w:val="28"/>
        </w:rPr>
      </w:pPr>
      <w:r w:rsidRPr="00824FAF">
        <w:rPr>
          <w:rFonts w:ascii="Times New Roman" w:hAnsi="Times New Roman" w:cs="Times New Roman"/>
          <w:sz w:val="28"/>
          <w:szCs w:val="28"/>
        </w:rPr>
        <w:t>Movie</w:t>
      </w:r>
    </w:p>
    <w:p w14:paraId="599FD34A" w14:textId="0A690C61" w:rsidR="006E3152" w:rsidRPr="00824FAF" w:rsidRDefault="006430A6" w:rsidP="006E3152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56" w:lineRule="auto"/>
        <w:ind w:left="1440"/>
        <w:rPr>
          <w:rFonts w:ascii="Times New Roman" w:hAnsi="Times New Roman" w:cs="Times New Roman"/>
          <w:kern w:val="1"/>
          <w:sz w:val="28"/>
          <w:szCs w:val="28"/>
        </w:rPr>
      </w:pPr>
      <w:r w:rsidRPr="00824FAF">
        <w:rPr>
          <w:rFonts w:ascii="Times New Roman" w:hAnsi="Times New Roman" w:cs="Times New Roman"/>
          <w:sz w:val="28"/>
          <w:szCs w:val="28"/>
        </w:rPr>
        <w:t>Create</w:t>
      </w:r>
      <w:r w:rsidR="009C2F6F" w:rsidRPr="00824FAF">
        <w:rPr>
          <w:rFonts w:ascii="Times New Roman" w:hAnsi="Times New Roman" w:cs="Times New Roman"/>
          <w:sz w:val="28"/>
          <w:szCs w:val="28"/>
        </w:rPr>
        <w:t>/Add/Edit and Delete</w:t>
      </w:r>
      <w:r w:rsidRPr="00824FAF">
        <w:rPr>
          <w:rFonts w:ascii="Times New Roman" w:hAnsi="Times New Roman" w:cs="Times New Roman"/>
          <w:sz w:val="28"/>
          <w:szCs w:val="28"/>
        </w:rPr>
        <w:t xml:space="preserve"> Movie</w:t>
      </w:r>
    </w:p>
    <w:p w14:paraId="4C005765" w14:textId="77E683FF" w:rsidR="006E3152" w:rsidRPr="00824FAF" w:rsidRDefault="00CF7D83" w:rsidP="006E315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56" w:lineRule="auto"/>
        <w:rPr>
          <w:rFonts w:ascii="Times New Roman" w:hAnsi="Times New Roman" w:cs="Times New Roman"/>
          <w:kern w:val="1"/>
          <w:sz w:val="28"/>
          <w:szCs w:val="28"/>
        </w:rPr>
      </w:pPr>
      <w:r w:rsidRPr="00824FAF">
        <w:rPr>
          <w:rFonts w:ascii="Times New Roman" w:hAnsi="Times New Roman" w:cs="Times New Roman"/>
          <w:sz w:val="28"/>
          <w:szCs w:val="28"/>
        </w:rPr>
        <w:t>Actors</w:t>
      </w:r>
    </w:p>
    <w:p w14:paraId="70F3D0EC" w14:textId="2C9DF4F9" w:rsidR="006E3152" w:rsidRPr="00824FAF" w:rsidRDefault="00CF7D83" w:rsidP="006430A6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56" w:lineRule="auto"/>
        <w:ind w:left="1440"/>
        <w:rPr>
          <w:rFonts w:ascii="Times New Roman" w:hAnsi="Times New Roman" w:cs="Times New Roman"/>
          <w:kern w:val="1"/>
          <w:sz w:val="28"/>
          <w:szCs w:val="28"/>
        </w:rPr>
      </w:pPr>
      <w:r w:rsidRPr="00824FAF">
        <w:rPr>
          <w:rFonts w:ascii="Times New Roman" w:hAnsi="Times New Roman" w:cs="Times New Roman"/>
          <w:kern w:val="1"/>
          <w:sz w:val="28"/>
          <w:szCs w:val="28"/>
        </w:rPr>
        <w:t>Create</w:t>
      </w:r>
      <w:r w:rsidR="009C2F6F" w:rsidRPr="00824FAF">
        <w:rPr>
          <w:rFonts w:ascii="Times New Roman" w:hAnsi="Times New Roman" w:cs="Times New Roman"/>
          <w:kern w:val="1"/>
          <w:sz w:val="28"/>
          <w:szCs w:val="28"/>
        </w:rPr>
        <w:t>/</w:t>
      </w:r>
      <w:r w:rsidR="009C2F6F" w:rsidRPr="00824FAF">
        <w:rPr>
          <w:rFonts w:ascii="Times New Roman" w:hAnsi="Times New Roman" w:cs="Times New Roman"/>
          <w:sz w:val="28"/>
          <w:szCs w:val="28"/>
        </w:rPr>
        <w:t>Add/Edit and Delete Actor</w:t>
      </w:r>
    </w:p>
    <w:p w14:paraId="25544E9E" w14:textId="2416761D" w:rsidR="006E3152" w:rsidRPr="00824FAF" w:rsidRDefault="00CF7D83" w:rsidP="00CF7D83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24FAF">
        <w:rPr>
          <w:rFonts w:ascii="Times New Roman" w:hAnsi="Times New Roman" w:cs="Times New Roman"/>
          <w:sz w:val="28"/>
          <w:szCs w:val="28"/>
        </w:rPr>
        <w:t>Directors</w:t>
      </w:r>
    </w:p>
    <w:p w14:paraId="7F98673C" w14:textId="714F982D" w:rsidR="00824FAF" w:rsidRPr="00824FAF" w:rsidRDefault="009C2F6F" w:rsidP="00824FAF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56" w:lineRule="auto"/>
        <w:ind w:left="1440"/>
        <w:rPr>
          <w:rFonts w:ascii="Times New Roman" w:hAnsi="Times New Roman" w:cs="Times New Roman"/>
          <w:kern w:val="1"/>
          <w:sz w:val="28"/>
          <w:szCs w:val="28"/>
        </w:rPr>
      </w:pPr>
      <w:r w:rsidRPr="00824FAF">
        <w:rPr>
          <w:rFonts w:ascii="Times New Roman" w:hAnsi="Times New Roman" w:cs="Times New Roman"/>
          <w:kern w:val="1"/>
          <w:sz w:val="28"/>
          <w:szCs w:val="28"/>
        </w:rPr>
        <w:t>Create/</w:t>
      </w:r>
      <w:r w:rsidRPr="00824FAF">
        <w:rPr>
          <w:rFonts w:ascii="Times New Roman" w:hAnsi="Times New Roman" w:cs="Times New Roman"/>
          <w:sz w:val="28"/>
          <w:szCs w:val="28"/>
        </w:rPr>
        <w:t>Add/Edit and Delete Director</w:t>
      </w:r>
    </w:p>
    <w:p w14:paraId="14BD676E" w14:textId="4A391E12" w:rsidR="00E868D1" w:rsidRDefault="00E868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C4378D3" w14:textId="77777777" w:rsidR="00824FAF" w:rsidRDefault="00824FAF" w:rsidP="0038521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0500DE9" w14:textId="433EE480" w:rsidR="00824FAF" w:rsidRPr="00FC31E3" w:rsidRDefault="005650EA" w:rsidP="00C80A3D">
      <w:pPr>
        <w:pStyle w:val="Heading1"/>
        <w:rPr>
          <w:b w:val="0"/>
        </w:rPr>
      </w:pPr>
      <w:bookmarkStart w:id="5" w:name="_Toc395843441"/>
      <w:r>
        <w:rPr>
          <w:b w:val="0"/>
        </w:rPr>
        <w:t>Functional</w:t>
      </w:r>
      <w:r w:rsidR="00824FAF" w:rsidRPr="00FC31E3">
        <w:rPr>
          <w:b w:val="0"/>
        </w:rPr>
        <w:t xml:space="preserve"> Requirements Specifications</w:t>
      </w:r>
      <w:bookmarkEnd w:id="5"/>
    </w:p>
    <w:p w14:paraId="5A32881F" w14:textId="77777777" w:rsidR="00824FAF" w:rsidRDefault="00824FAF" w:rsidP="00824FAF">
      <w:pPr>
        <w:rPr>
          <w:rFonts w:ascii="Times New Roman" w:eastAsia="Times New Roman" w:hAnsi="Times New Roman" w:cs="Times New Roman"/>
        </w:rPr>
      </w:pPr>
    </w:p>
    <w:p w14:paraId="5F9CFD5A" w14:textId="77777777" w:rsidR="00824FAF" w:rsidRPr="00E80473" w:rsidRDefault="00824FAF" w:rsidP="00C80A3D">
      <w:pPr>
        <w:pStyle w:val="Heading2"/>
      </w:pPr>
      <w:bookmarkStart w:id="6" w:name="_Toc395843442"/>
      <w:r>
        <w:t>Register</w:t>
      </w:r>
      <w:bookmarkEnd w:id="6"/>
      <w:r w:rsidRPr="00E80473">
        <w:t xml:space="preserve"> </w:t>
      </w:r>
    </w:p>
    <w:p w14:paraId="24B05BB6" w14:textId="77777777" w:rsidR="00824FAF" w:rsidRPr="007606E5" w:rsidRDefault="00824FAF" w:rsidP="00824FAF">
      <w:pPr>
        <w:pStyle w:val="ListParagraph"/>
        <w:rPr>
          <w:rFonts w:ascii="Times New Roman" w:eastAsia="Times New Roman" w:hAnsi="Times New Roman" w:cs="Times New Roman"/>
        </w:rPr>
      </w:pPr>
    </w:p>
    <w:tbl>
      <w:tblPr>
        <w:tblW w:w="95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7583"/>
      </w:tblGrid>
      <w:tr w:rsidR="00824FAF" w:rsidRPr="00463CEA" w14:paraId="61424D84" w14:textId="77777777" w:rsidTr="00155A5F">
        <w:trPr>
          <w:trHeight w:val="280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BB0BD1" w14:textId="77777777" w:rsidR="00824FAF" w:rsidRPr="00463CEA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C11B54" w14:textId="77777777" w:rsidR="00824FAF" w:rsidRPr="00463CEA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 New User</w:t>
            </w:r>
          </w:p>
        </w:tc>
      </w:tr>
      <w:tr w:rsidR="00824FAF" w:rsidRPr="00463CEA" w14:paraId="694FC6B3" w14:textId="77777777" w:rsidTr="00155A5F">
        <w:trPr>
          <w:trHeight w:val="561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A49F4A" w14:textId="77777777" w:rsidR="00824FAF" w:rsidRPr="00463CEA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7FA7A9" w14:textId="77777777" w:rsidR="00824FAF" w:rsidRPr="00463CEA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 will be able to create a new account. Fill in required fields. And then click on “Register” button to submit record and add to the database.</w:t>
            </w:r>
          </w:p>
        </w:tc>
      </w:tr>
      <w:tr w:rsidR="00824FAF" w:rsidRPr="00463CEA" w14:paraId="66573DFB" w14:textId="77777777" w:rsidTr="00155A5F">
        <w:trPr>
          <w:trHeight w:val="1716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86A5BB" w14:textId="77777777" w:rsidR="00824FAF" w:rsidRPr="00463CEA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Inputs: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E8F6B3" w14:textId="77777777" w:rsidR="00824FAF" w:rsidRPr="00463CEA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273" w:type="dxa"/>
              <w:tblLayout w:type="fixed"/>
              <w:tblLook w:val="04A0" w:firstRow="1" w:lastRow="0" w:firstColumn="1" w:lastColumn="0" w:noHBand="0" w:noVBand="1"/>
            </w:tblPr>
            <w:tblGrid>
              <w:gridCol w:w="2520"/>
              <w:gridCol w:w="3780"/>
            </w:tblGrid>
            <w:tr w:rsidR="006C44D7" w:rsidRPr="00463CEA" w14:paraId="7281E651" w14:textId="77777777" w:rsidTr="00463CEA">
              <w:tc>
                <w:tcPr>
                  <w:tcW w:w="2520" w:type="dxa"/>
                </w:tcPr>
                <w:p w14:paraId="244CF00B" w14:textId="7B73F3B9" w:rsidR="006C44D7" w:rsidRPr="00463CEA" w:rsidRDefault="006C44D7" w:rsidP="00A3301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3CE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User Name:</w:t>
                  </w:r>
                </w:p>
              </w:tc>
              <w:tc>
                <w:tcPr>
                  <w:tcW w:w="3780" w:type="dxa"/>
                </w:tcPr>
                <w:p w14:paraId="36A1A69F" w14:textId="598F50BC" w:rsidR="006C44D7" w:rsidRPr="00463CEA" w:rsidRDefault="006C44D7" w:rsidP="00A3301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3C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 Box</w:t>
                  </w:r>
                </w:p>
              </w:tc>
            </w:tr>
            <w:tr w:rsidR="006C44D7" w:rsidRPr="00463CEA" w14:paraId="0E923BD8" w14:textId="77777777" w:rsidTr="00463CEA">
              <w:tc>
                <w:tcPr>
                  <w:tcW w:w="2520" w:type="dxa"/>
                </w:tcPr>
                <w:p w14:paraId="7C6DB958" w14:textId="6283CB14" w:rsidR="006C44D7" w:rsidRPr="00463CEA" w:rsidRDefault="006C44D7" w:rsidP="00A3301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3CE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Password:</w:t>
                  </w:r>
                </w:p>
              </w:tc>
              <w:tc>
                <w:tcPr>
                  <w:tcW w:w="3780" w:type="dxa"/>
                </w:tcPr>
                <w:p w14:paraId="186C51FE" w14:textId="693089A3" w:rsidR="006C44D7" w:rsidRPr="00463CEA" w:rsidRDefault="006C44D7" w:rsidP="00A3301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3CE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Password Box</w:t>
                  </w:r>
                </w:p>
              </w:tc>
            </w:tr>
            <w:tr w:rsidR="006C44D7" w:rsidRPr="00463CEA" w14:paraId="6B7C8D5B" w14:textId="77777777" w:rsidTr="00463CEA">
              <w:tc>
                <w:tcPr>
                  <w:tcW w:w="2520" w:type="dxa"/>
                </w:tcPr>
                <w:p w14:paraId="1B0E7449" w14:textId="26B160BD" w:rsidR="006C44D7" w:rsidRPr="00463CEA" w:rsidRDefault="006C44D7" w:rsidP="00A3301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3CE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Confirm Password:</w:t>
                  </w:r>
                </w:p>
              </w:tc>
              <w:tc>
                <w:tcPr>
                  <w:tcW w:w="3780" w:type="dxa"/>
                </w:tcPr>
                <w:p w14:paraId="148FCB72" w14:textId="0757837E" w:rsidR="006C44D7" w:rsidRPr="00463CEA" w:rsidRDefault="006C44D7" w:rsidP="00A3301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3CE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Confirm Password Box</w:t>
                  </w:r>
                </w:p>
              </w:tc>
            </w:tr>
            <w:tr w:rsidR="006C44D7" w:rsidRPr="00463CEA" w14:paraId="5B77C1B9" w14:textId="77777777" w:rsidTr="00463CEA">
              <w:tc>
                <w:tcPr>
                  <w:tcW w:w="2520" w:type="dxa"/>
                </w:tcPr>
                <w:p w14:paraId="2447DE10" w14:textId="4014FC33" w:rsidR="006C44D7" w:rsidRPr="00463CEA" w:rsidRDefault="006C44D7" w:rsidP="00A3301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3CE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Register:</w:t>
                  </w:r>
                </w:p>
              </w:tc>
              <w:tc>
                <w:tcPr>
                  <w:tcW w:w="3780" w:type="dxa"/>
                </w:tcPr>
                <w:p w14:paraId="741EC4FB" w14:textId="50A3B45A" w:rsidR="006C44D7" w:rsidRPr="00463CEA" w:rsidRDefault="006C44D7" w:rsidP="00A3301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63CE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Button</w:t>
                  </w:r>
                </w:p>
              </w:tc>
            </w:tr>
          </w:tbl>
          <w:p w14:paraId="6A9EBA20" w14:textId="77777777" w:rsidR="006C44D7" w:rsidRPr="00463CEA" w:rsidRDefault="006C44D7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FAF" w:rsidRPr="00463CEA" w14:paraId="633A8A90" w14:textId="77777777" w:rsidTr="00155A5F">
        <w:trPr>
          <w:trHeight w:val="280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F1B6A7" w14:textId="77777777" w:rsidR="00824FAF" w:rsidRPr="00463CEA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Source: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F8F0CC" w14:textId="77777777" w:rsidR="00824FAF" w:rsidRPr="00463CEA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Redirect from home page to registration page.</w:t>
            </w:r>
          </w:p>
        </w:tc>
      </w:tr>
      <w:tr w:rsidR="00824FAF" w:rsidRPr="00463CEA" w14:paraId="0048704F" w14:textId="77777777" w:rsidTr="00155A5F">
        <w:trPr>
          <w:trHeight w:val="561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E2A8F4" w14:textId="77777777" w:rsidR="00824FAF" w:rsidRPr="00463CEA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786F09" w14:textId="77777777" w:rsidR="00824FAF" w:rsidRPr="00463CEA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sz w:val="24"/>
                <w:szCs w:val="24"/>
              </w:rPr>
              <w:t>New user will be registered and data recorded and forwarded to the Home page.</w:t>
            </w:r>
          </w:p>
        </w:tc>
      </w:tr>
      <w:tr w:rsidR="00824FAF" w:rsidRPr="00463CEA" w14:paraId="19B29D88" w14:textId="77777777" w:rsidTr="00155A5F">
        <w:trPr>
          <w:trHeight w:val="280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093779" w14:textId="77777777" w:rsidR="00824FAF" w:rsidRPr="00463CEA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Destination: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A226AD" w14:textId="77777777" w:rsidR="00824FAF" w:rsidRPr="00463CEA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Database Data is updated to contact list in database. </w:t>
            </w:r>
          </w:p>
        </w:tc>
      </w:tr>
      <w:tr w:rsidR="00824FAF" w:rsidRPr="00463CEA" w14:paraId="055F6FF1" w14:textId="77777777" w:rsidTr="00155A5F">
        <w:trPr>
          <w:trHeight w:val="1943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522659" w14:textId="77777777" w:rsidR="00824FAF" w:rsidRPr="00463CEA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960A2A" w14:textId="77777777" w:rsidR="00824FAF" w:rsidRPr="00463CEA" w:rsidRDefault="00824FAF" w:rsidP="00E868D1">
            <w:pPr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name text box will check for name availability, and names should be alphanumeric</w:t>
            </w:r>
          </w:p>
          <w:p w14:paraId="2D109B0A" w14:textId="77777777" w:rsidR="00824FAF" w:rsidRPr="00463CEA" w:rsidRDefault="00824FAF" w:rsidP="00E868D1">
            <w:pPr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 box will allow new users to add their password. The password must be at least 6 characters long without special characters.</w:t>
            </w:r>
          </w:p>
          <w:p w14:paraId="7118A7CB" w14:textId="77777777" w:rsidR="00824FAF" w:rsidRPr="00463CEA" w:rsidRDefault="00824FAF" w:rsidP="00E868D1">
            <w:pPr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Password confirmation box confirms passwords match. </w:t>
            </w:r>
          </w:p>
          <w:p w14:paraId="59EA1CCB" w14:textId="77777777" w:rsidR="00824FAF" w:rsidRPr="00463CEA" w:rsidRDefault="00824FAF" w:rsidP="00E868D1">
            <w:pPr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 button updates contact list in database and redirects to home index page.</w:t>
            </w:r>
          </w:p>
        </w:tc>
      </w:tr>
      <w:tr w:rsidR="00824FAF" w:rsidRPr="00463CEA" w14:paraId="5FDABF11" w14:textId="77777777" w:rsidTr="00155A5F">
        <w:trPr>
          <w:trHeight w:val="561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561C03" w14:textId="77777777" w:rsidR="00824FAF" w:rsidRPr="00463CEA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Requirements: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7D600E" w14:textId="77777777" w:rsidR="00824FAF" w:rsidRPr="00463CEA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must have internet access and database must be online. System should be fully functional. You can’t be login </w:t>
            </w:r>
          </w:p>
        </w:tc>
      </w:tr>
      <w:tr w:rsidR="00824FAF" w:rsidRPr="00463CEA" w14:paraId="35947C7F" w14:textId="77777777" w:rsidTr="00155A5F">
        <w:trPr>
          <w:trHeight w:val="541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E0E20A" w14:textId="77777777" w:rsidR="00824FAF" w:rsidRPr="00463CEA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4C84ED" w14:textId="77777777" w:rsidR="00824FAF" w:rsidRPr="00463CEA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must be available. All fields must have correct data. Current user is not available in system.</w:t>
            </w:r>
          </w:p>
        </w:tc>
      </w:tr>
      <w:tr w:rsidR="00824FAF" w:rsidRPr="00463CEA" w14:paraId="4A7EB259" w14:textId="77777777" w:rsidTr="00155A5F">
        <w:trPr>
          <w:trHeight w:val="561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78EC7B" w14:textId="77777777" w:rsidR="00824FAF" w:rsidRPr="00463CEA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 condition: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14E414" w14:textId="77777777" w:rsidR="00824FAF" w:rsidRPr="00463CEA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C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is available in the system (user can login to the system) User is redirected to index home page.</w:t>
            </w:r>
          </w:p>
        </w:tc>
      </w:tr>
    </w:tbl>
    <w:p w14:paraId="1A02A366" w14:textId="1079753C" w:rsidR="00824FAF" w:rsidRDefault="00824FAF" w:rsidP="00824FAF">
      <w:pPr>
        <w:spacing w:after="240"/>
        <w:rPr>
          <w:rFonts w:ascii="Times New Roman" w:eastAsia="Times New Roman" w:hAnsi="Times New Roman" w:cs="Times New Roman"/>
        </w:rPr>
      </w:pPr>
    </w:p>
    <w:p w14:paraId="72434270" w14:textId="77777777" w:rsidR="00824FAF" w:rsidRDefault="00824FAF" w:rsidP="00C80A3D">
      <w:pPr>
        <w:pStyle w:val="Heading2"/>
      </w:pPr>
      <w:bookmarkStart w:id="7" w:name="_Toc395843443"/>
      <w:r>
        <w:t>Login</w:t>
      </w:r>
      <w:bookmarkEnd w:id="7"/>
    </w:p>
    <w:p w14:paraId="1958C058" w14:textId="77777777" w:rsidR="00824FAF" w:rsidRPr="00017CE4" w:rsidRDefault="00824FAF" w:rsidP="00E868D1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7CE4">
        <w:rPr>
          <w:rFonts w:ascii="Times New Roman" w:eastAsia="Times New Roman" w:hAnsi="Times New Roman" w:cs="Times New Roman"/>
          <w:color w:val="000000"/>
          <w:sz w:val="28"/>
          <w:szCs w:val="28"/>
        </w:rPr>
        <w:t>Login with “Remember me”</w:t>
      </w:r>
    </w:p>
    <w:p w14:paraId="7CD7BAF8" w14:textId="77777777" w:rsidR="00824FAF" w:rsidRPr="007606E5" w:rsidRDefault="00824FAF" w:rsidP="00824FAF">
      <w:pPr>
        <w:pStyle w:val="ListParagraph"/>
        <w:rPr>
          <w:rFonts w:ascii="Times New Roman" w:eastAsia="Times New Roman" w:hAnsi="Times New Roman" w:cs="Times New Roman"/>
        </w:rPr>
      </w:pPr>
    </w:p>
    <w:tbl>
      <w:tblPr>
        <w:tblW w:w="95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7583"/>
      </w:tblGrid>
      <w:tr w:rsidR="00824FAF" w:rsidRPr="000A5A5F" w14:paraId="58A4DC92" w14:textId="77777777" w:rsidTr="00824FAF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2CB579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3AED0C" w14:textId="4E7C3533" w:rsidR="00824FAF" w:rsidRPr="000A5A5F" w:rsidRDefault="00463CEA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Log</w:t>
            </w:r>
            <w:r w:rsidR="00824FAF"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24FAF" w:rsidRPr="000A5A5F" w14:paraId="3CEF08F9" w14:textId="77777777" w:rsidTr="00824FAF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AEA694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3957EE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 will be able to log in after they insert their login credentials.</w:t>
            </w:r>
          </w:p>
        </w:tc>
      </w:tr>
      <w:tr w:rsidR="00824FAF" w:rsidRPr="000A5A5F" w14:paraId="316C8C41" w14:textId="77777777" w:rsidTr="006C44D7">
        <w:trPr>
          <w:trHeight w:val="2283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38052F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Inputs: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DC0F99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273" w:type="dxa"/>
              <w:tblLayout w:type="fixed"/>
              <w:tblLook w:val="04A0" w:firstRow="1" w:lastRow="0" w:firstColumn="1" w:lastColumn="0" w:noHBand="0" w:noVBand="1"/>
            </w:tblPr>
            <w:tblGrid>
              <w:gridCol w:w="2520"/>
              <w:gridCol w:w="3870"/>
            </w:tblGrid>
            <w:tr w:rsidR="00824FAF" w:rsidRPr="000A5A5F" w14:paraId="2D48FA13" w14:textId="77777777" w:rsidTr="00824FAF">
              <w:tc>
                <w:tcPr>
                  <w:tcW w:w="2520" w:type="dxa"/>
                </w:tcPr>
                <w:p w14:paraId="01D3BA95" w14:textId="59842F92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Name:</w:t>
                  </w:r>
                </w:p>
              </w:tc>
              <w:tc>
                <w:tcPr>
                  <w:tcW w:w="3870" w:type="dxa"/>
                </w:tcPr>
                <w:p w14:paraId="32A98B12" w14:textId="0E6E27B7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 Box</w:t>
                  </w:r>
                </w:p>
              </w:tc>
            </w:tr>
            <w:tr w:rsidR="00824FAF" w:rsidRPr="000A5A5F" w14:paraId="7B05DA16" w14:textId="77777777" w:rsidTr="00824FAF">
              <w:tc>
                <w:tcPr>
                  <w:tcW w:w="2520" w:type="dxa"/>
                </w:tcPr>
                <w:p w14:paraId="63AE6EC9" w14:textId="2FE830AF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Password:</w:t>
                  </w:r>
                </w:p>
              </w:tc>
              <w:tc>
                <w:tcPr>
                  <w:tcW w:w="3870" w:type="dxa"/>
                </w:tcPr>
                <w:p w14:paraId="35DD0497" w14:textId="1A661325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 Box</w:t>
                  </w:r>
                </w:p>
              </w:tc>
            </w:tr>
            <w:tr w:rsidR="00824FAF" w:rsidRPr="000A5A5F" w14:paraId="6984AD2F" w14:textId="77777777" w:rsidTr="00824FAF">
              <w:tc>
                <w:tcPr>
                  <w:tcW w:w="2520" w:type="dxa"/>
                </w:tcPr>
                <w:p w14:paraId="2A8C77E7" w14:textId="6A3EADE2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Remember Me:</w:t>
                  </w:r>
                </w:p>
              </w:tc>
              <w:tc>
                <w:tcPr>
                  <w:tcW w:w="3870" w:type="dxa"/>
                </w:tcPr>
                <w:p w14:paraId="69E0A0C6" w14:textId="33610440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Checkbox</w:t>
                  </w:r>
                </w:p>
              </w:tc>
            </w:tr>
            <w:tr w:rsidR="00824FAF" w:rsidRPr="000A5A5F" w14:paraId="2B286486" w14:textId="77777777" w:rsidTr="00824FAF">
              <w:tc>
                <w:tcPr>
                  <w:tcW w:w="2520" w:type="dxa"/>
                </w:tcPr>
                <w:p w14:paraId="21F4DB70" w14:textId="3A234045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 in:</w:t>
                  </w:r>
                </w:p>
              </w:tc>
              <w:tc>
                <w:tcPr>
                  <w:tcW w:w="3870" w:type="dxa"/>
                </w:tcPr>
                <w:p w14:paraId="499318BA" w14:textId="508DCBB5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</w:tr>
            <w:tr w:rsidR="00824FAF" w:rsidRPr="000A5A5F" w14:paraId="74D697C6" w14:textId="77777777" w:rsidTr="00824FAF">
              <w:tc>
                <w:tcPr>
                  <w:tcW w:w="2520" w:type="dxa"/>
                </w:tcPr>
                <w:p w14:paraId="47A5310F" w14:textId="4DEBCD32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Register:</w:t>
                  </w:r>
                </w:p>
              </w:tc>
              <w:tc>
                <w:tcPr>
                  <w:tcW w:w="3870" w:type="dxa"/>
                </w:tcPr>
                <w:p w14:paraId="2757F81F" w14:textId="2FF7CE46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Link</w:t>
                  </w:r>
                </w:p>
              </w:tc>
            </w:tr>
            <w:tr w:rsidR="00824FAF" w:rsidRPr="000A5A5F" w14:paraId="248A30CE" w14:textId="77777777" w:rsidTr="00824FAF">
              <w:tc>
                <w:tcPr>
                  <w:tcW w:w="2520" w:type="dxa"/>
                </w:tcPr>
                <w:p w14:paraId="678970F3" w14:textId="389B3C4F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Google:</w:t>
                  </w:r>
                </w:p>
              </w:tc>
              <w:tc>
                <w:tcPr>
                  <w:tcW w:w="3870" w:type="dxa"/>
                </w:tcPr>
                <w:p w14:paraId="1EBF1B62" w14:textId="6B652E76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</w:tr>
          </w:tbl>
          <w:p w14:paraId="2F9CE792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FAF" w:rsidRPr="000A5A5F" w14:paraId="0B641BA7" w14:textId="77777777" w:rsidTr="00824FAF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4D66A4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Source: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6770EE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input.</w:t>
            </w:r>
          </w:p>
        </w:tc>
      </w:tr>
      <w:tr w:rsidR="00824FAF" w:rsidRPr="000A5A5F" w14:paraId="52625665" w14:textId="77777777" w:rsidTr="00824FAF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858A32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13604E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users will be able to log in.</w:t>
            </w:r>
          </w:p>
        </w:tc>
      </w:tr>
      <w:tr w:rsidR="00824FAF" w:rsidRPr="000A5A5F" w14:paraId="0D70C0F4" w14:textId="77777777" w:rsidTr="00824FAF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99342A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Destination: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72F013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Data is updated to contact list to access in the database.</w:t>
            </w:r>
          </w:p>
        </w:tc>
      </w:tr>
      <w:tr w:rsidR="00824FAF" w:rsidRPr="000A5A5F" w14:paraId="045D881A" w14:textId="77777777" w:rsidTr="00824FAF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A6FF06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924D5D" w14:textId="77777777" w:rsidR="00824FAF" w:rsidRPr="000A5A5F" w:rsidRDefault="00824FAF" w:rsidP="00E868D1">
            <w:pPr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name text box will check for name availability.  </w:t>
            </w:r>
          </w:p>
          <w:p w14:paraId="45AECDDD" w14:textId="77777777" w:rsidR="00824FAF" w:rsidRPr="000A5A5F" w:rsidRDefault="00824FAF" w:rsidP="00E868D1">
            <w:pPr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Password confirmation box confirms passwords match. </w:t>
            </w:r>
          </w:p>
          <w:p w14:paraId="5E1C7265" w14:textId="77777777" w:rsidR="00824FAF" w:rsidRPr="000A5A5F" w:rsidRDefault="00824FAF" w:rsidP="00E868D1">
            <w:pPr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Login button will accept input, allow for access to user account, and redirect to index home page.</w:t>
            </w:r>
          </w:p>
        </w:tc>
      </w:tr>
      <w:tr w:rsidR="00824FAF" w:rsidRPr="000A5A5F" w14:paraId="0BBED719" w14:textId="77777777" w:rsidTr="00824FAF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3B0725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Requirements: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8DC4AC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must have internet access and database must be online. System should be fully functional.</w:t>
            </w:r>
          </w:p>
        </w:tc>
      </w:tr>
      <w:tr w:rsidR="00824FAF" w:rsidRPr="000A5A5F" w14:paraId="0538D0BA" w14:textId="77777777" w:rsidTr="00824FAF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4EA10A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84D6FE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is on the login page.</w:t>
            </w:r>
          </w:p>
        </w:tc>
      </w:tr>
      <w:tr w:rsidR="00824FAF" w:rsidRPr="000A5A5F" w14:paraId="1B17FA25" w14:textId="77777777" w:rsidTr="00824FAF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AC2C1C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 condition: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252562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information is available in the system (user can login to the system).</w:t>
            </w:r>
          </w:p>
        </w:tc>
      </w:tr>
    </w:tbl>
    <w:p w14:paraId="68C7F57A" w14:textId="77777777" w:rsidR="00824FAF" w:rsidRPr="00C47121" w:rsidRDefault="00824FAF" w:rsidP="00824FAF">
      <w:pPr>
        <w:rPr>
          <w:rFonts w:ascii="Times New Roman" w:hAnsi="Times New Roman" w:cs="Times New Roman"/>
        </w:rPr>
      </w:pPr>
    </w:p>
    <w:p w14:paraId="5A21384A" w14:textId="77777777" w:rsidR="00824FAF" w:rsidRPr="00931E63" w:rsidRDefault="00824FAF" w:rsidP="00C80A3D">
      <w:pPr>
        <w:pStyle w:val="Heading2"/>
      </w:pPr>
      <w:bookmarkStart w:id="8" w:name="_Toc395843444"/>
      <w:r w:rsidRPr="00931E63">
        <w:t>Movie</w:t>
      </w:r>
      <w:bookmarkEnd w:id="8"/>
    </w:p>
    <w:p w14:paraId="47794919" w14:textId="77777777" w:rsidR="00824FAF" w:rsidRDefault="00824FAF" w:rsidP="00E868D1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Movie</w:t>
      </w:r>
    </w:p>
    <w:p w14:paraId="12F6123C" w14:textId="77777777" w:rsidR="00824FAF" w:rsidRPr="00F33493" w:rsidRDefault="00824FAF" w:rsidP="00824FAF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7583"/>
      </w:tblGrid>
      <w:tr w:rsidR="00824FAF" w:rsidRPr="000A5A5F" w14:paraId="335F5194" w14:textId="77777777" w:rsidTr="00155A5F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264C96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54C03B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Movie</w:t>
            </w:r>
          </w:p>
        </w:tc>
      </w:tr>
      <w:tr w:rsidR="00824FAF" w:rsidRPr="000A5A5F" w14:paraId="19229C5A" w14:textId="77777777" w:rsidTr="00155A5F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C972CE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463315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 will be able to create movies.</w:t>
            </w:r>
          </w:p>
        </w:tc>
      </w:tr>
      <w:tr w:rsidR="00824FAF" w:rsidRPr="000A5A5F" w14:paraId="535482E8" w14:textId="77777777" w:rsidTr="00155A5F">
        <w:trPr>
          <w:trHeight w:val="3129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D4D580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Inputs: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0F812C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273" w:type="dxa"/>
              <w:tblLayout w:type="fixed"/>
              <w:tblLook w:val="04A0" w:firstRow="1" w:lastRow="0" w:firstColumn="1" w:lastColumn="0" w:noHBand="0" w:noVBand="1"/>
            </w:tblPr>
            <w:tblGrid>
              <w:gridCol w:w="2520"/>
              <w:gridCol w:w="3690"/>
            </w:tblGrid>
            <w:tr w:rsidR="00824FAF" w:rsidRPr="000A5A5F" w14:paraId="6F46F9C5" w14:textId="77777777" w:rsidTr="005D3EE7">
              <w:tc>
                <w:tcPr>
                  <w:tcW w:w="2520" w:type="dxa"/>
                </w:tcPr>
                <w:p w14:paraId="04DB1728" w14:textId="77777777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Title:</w:t>
                  </w:r>
                </w:p>
              </w:tc>
              <w:tc>
                <w:tcPr>
                  <w:tcW w:w="3690" w:type="dxa"/>
                </w:tcPr>
                <w:p w14:paraId="6414066A" w14:textId="77777777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 Box</w:t>
                  </w:r>
                </w:p>
              </w:tc>
            </w:tr>
            <w:tr w:rsidR="00824FAF" w:rsidRPr="000A5A5F" w14:paraId="6AA4EF5F" w14:textId="77777777" w:rsidTr="005D3EE7">
              <w:tc>
                <w:tcPr>
                  <w:tcW w:w="2520" w:type="dxa"/>
                </w:tcPr>
                <w:p w14:paraId="10E8F35B" w14:textId="77777777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Director Name:</w:t>
                  </w:r>
                </w:p>
              </w:tc>
              <w:tc>
                <w:tcPr>
                  <w:tcW w:w="3690" w:type="dxa"/>
                </w:tcPr>
                <w:p w14:paraId="53CC960A" w14:textId="77777777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Dropdown Box</w:t>
                  </w:r>
                </w:p>
              </w:tc>
            </w:tr>
            <w:tr w:rsidR="00824FAF" w:rsidRPr="000A5A5F" w14:paraId="148EE9A6" w14:textId="77777777" w:rsidTr="005D3EE7">
              <w:tc>
                <w:tcPr>
                  <w:tcW w:w="2520" w:type="dxa"/>
                </w:tcPr>
                <w:p w14:paraId="5480055F" w14:textId="77777777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Genre Type:</w:t>
                  </w:r>
                </w:p>
              </w:tc>
              <w:tc>
                <w:tcPr>
                  <w:tcW w:w="3690" w:type="dxa"/>
                </w:tcPr>
                <w:p w14:paraId="4E5B0300" w14:textId="77777777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Dropdown Box</w:t>
                  </w:r>
                </w:p>
              </w:tc>
            </w:tr>
            <w:tr w:rsidR="00824FAF" w:rsidRPr="000A5A5F" w14:paraId="41B6D456" w14:textId="77777777" w:rsidTr="005D3EE7">
              <w:tc>
                <w:tcPr>
                  <w:tcW w:w="2520" w:type="dxa"/>
                </w:tcPr>
                <w:p w14:paraId="49A64631" w14:textId="77777777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Release Date:</w:t>
                  </w:r>
                </w:p>
              </w:tc>
              <w:tc>
                <w:tcPr>
                  <w:tcW w:w="3690" w:type="dxa"/>
                </w:tcPr>
                <w:p w14:paraId="0ADFAB2F" w14:textId="77777777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Textbox</w:t>
                  </w:r>
                </w:p>
              </w:tc>
            </w:tr>
            <w:tr w:rsidR="00824FAF" w:rsidRPr="000A5A5F" w14:paraId="1D622E6B" w14:textId="77777777" w:rsidTr="005D3EE7">
              <w:tc>
                <w:tcPr>
                  <w:tcW w:w="2520" w:type="dxa"/>
                </w:tcPr>
                <w:p w14:paraId="1DFCABCE" w14:textId="77777777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Summary:</w:t>
                  </w:r>
                </w:p>
              </w:tc>
              <w:tc>
                <w:tcPr>
                  <w:tcW w:w="3690" w:type="dxa"/>
                </w:tcPr>
                <w:p w14:paraId="0157B909" w14:textId="77777777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Textbox</w:t>
                  </w:r>
                </w:p>
              </w:tc>
            </w:tr>
            <w:tr w:rsidR="00824FAF" w:rsidRPr="000A5A5F" w14:paraId="7FB32433" w14:textId="77777777" w:rsidTr="005D3EE7">
              <w:tc>
                <w:tcPr>
                  <w:tcW w:w="2520" w:type="dxa"/>
                </w:tcPr>
                <w:p w14:paraId="5A9B6F6D" w14:textId="082DBA4C" w:rsidR="00824FAF" w:rsidRPr="000A5A5F" w:rsidRDefault="009313B7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Thumbnail</w:t>
                  </w:r>
                  <w:r w:rsidR="00824FAF"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690" w:type="dxa"/>
                </w:tcPr>
                <w:p w14:paraId="180E828D" w14:textId="77777777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Upload file from user</w:t>
                  </w:r>
                </w:p>
              </w:tc>
            </w:tr>
            <w:tr w:rsidR="00824FAF" w:rsidRPr="000A5A5F" w14:paraId="6C422729" w14:textId="77777777" w:rsidTr="005D3EE7">
              <w:tc>
                <w:tcPr>
                  <w:tcW w:w="2520" w:type="dxa"/>
                </w:tcPr>
                <w:p w14:paraId="1680B596" w14:textId="77777777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Browse:</w:t>
                  </w:r>
                </w:p>
              </w:tc>
              <w:tc>
                <w:tcPr>
                  <w:tcW w:w="3690" w:type="dxa"/>
                </w:tcPr>
                <w:p w14:paraId="62C2F51C" w14:textId="77777777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 File</w:t>
                  </w:r>
                </w:p>
              </w:tc>
            </w:tr>
            <w:tr w:rsidR="00824FAF" w:rsidRPr="000A5A5F" w14:paraId="6A270B4B" w14:textId="77777777" w:rsidTr="005D3EE7">
              <w:tc>
                <w:tcPr>
                  <w:tcW w:w="2520" w:type="dxa"/>
                </w:tcPr>
                <w:p w14:paraId="40E530A1" w14:textId="77777777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Create:</w:t>
                  </w:r>
                </w:p>
              </w:tc>
              <w:tc>
                <w:tcPr>
                  <w:tcW w:w="3690" w:type="dxa"/>
                </w:tcPr>
                <w:p w14:paraId="33875726" w14:textId="77777777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</w:tr>
            <w:tr w:rsidR="00824FAF" w:rsidRPr="000A5A5F" w14:paraId="61528AD0" w14:textId="77777777" w:rsidTr="005D3EE7">
              <w:tc>
                <w:tcPr>
                  <w:tcW w:w="2520" w:type="dxa"/>
                </w:tcPr>
                <w:p w14:paraId="76E928D0" w14:textId="77777777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Back:</w:t>
                  </w:r>
                </w:p>
              </w:tc>
              <w:tc>
                <w:tcPr>
                  <w:tcW w:w="3690" w:type="dxa"/>
                </w:tcPr>
                <w:p w14:paraId="69CFBB55" w14:textId="77777777" w:rsidR="00824FAF" w:rsidRPr="000A5A5F" w:rsidRDefault="00824FAF" w:rsidP="00824FA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</w:tr>
          </w:tbl>
          <w:p w14:paraId="36A42CB9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FAF" w:rsidRPr="000A5A5F" w14:paraId="672EA60F" w14:textId="77777777" w:rsidTr="00155A5F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2EE5FB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Source: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39B702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the Movie link, and then click Add Movie button.</w:t>
            </w:r>
          </w:p>
        </w:tc>
      </w:tr>
      <w:tr w:rsidR="00824FAF" w:rsidRPr="000A5A5F" w14:paraId="04B5779A" w14:textId="77777777" w:rsidTr="00155A5F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A58198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694628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sz w:val="24"/>
                <w:szCs w:val="24"/>
              </w:rPr>
              <w:t>New movie created.</w:t>
            </w:r>
          </w:p>
        </w:tc>
      </w:tr>
      <w:tr w:rsidR="00824FAF" w:rsidRPr="000A5A5F" w14:paraId="77D8A8AC" w14:textId="77777777" w:rsidTr="00155A5F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BA0737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Destination: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B3B2A1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Data is inserted in database.</w:t>
            </w:r>
          </w:p>
        </w:tc>
      </w:tr>
      <w:tr w:rsidR="00824FAF" w:rsidRPr="000A5A5F" w14:paraId="55DCEF58" w14:textId="77777777" w:rsidTr="00155A5F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CBB4B0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DF947D" w14:textId="77777777" w:rsidR="00824FAF" w:rsidRPr="000A5A5F" w:rsidRDefault="00824FAF" w:rsidP="00E868D1">
            <w:pPr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will verify user authorization.  </w:t>
            </w:r>
          </w:p>
          <w:p w14:paraId="0E503D01" w14:textId="77777777" w:rsidR="00824FAF" w:rsidRPr="000A5A5F" w:rsidRDefault="00824FAF" w:rsidP="00E868D1">
            <w:pPr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new information if missing.</w:t>
            </w:r>
          </w:p>
          <w:p w14:paraId="37410EAE" w14:textId="77777777" w:rsidR="00824FAF" w:rsidRPr="000A5A5F" w:rsidRDefault="00824FAF" w:rsidP="00E868D1">
            <w:pPr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in database and redirects to index page.</w:t>
            </w:r>
          </w:p>
        </w:tc>
      </w:tr>
      <w:tr w:rsidR="00824FAF" w:rsidRPr="000A5A5F" w14:paraId="6A310D86" w14:textId="77777777" w:rsidTr="00155A5F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D6DD69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Requirements: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F8C1D7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must have internet access and database must be online system should be fully functional.</w:t>
            </w:r>
          </w:p>
        </w:tc>
      </w:tr>
      <w:tr w:rsidR="00824FAF" w:rsidRPr="000A5A5F" w14:paraId="20527BF8" w14:textId="77777777" w:rsidTr="00155A5F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E0C543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FC97A6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must be available. All fields must have correct data. Current user is logged in.</w:t>
            </w:r>
          </w:p>
        </w:tc>
      </w:tr>
      <w:tr w:rsidR="00824FAF" w:rsidRPr="000A5A5F" w14:paraId="51A4C931" w14:textId="77777777" w:rsidTr="00155A5F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6AA992" w14:textId="77777777" w:rsidR="00824FAF" w:rsidRPr="000A5A5F" w:rsidRDefault="00824FAF" w:rsidP="00824F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 condition: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F7FCA9" w14:textId="28E05BB3" w:rsidR="00824FAF" w:rsidRPr="000A5A5F" w:rsidRDefault="00675AAB" w:rsidP="00824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sz w:val="24"/>
                <w:szCs w:val="24"/>
              </w:rPr>
              <w:t>Movie Created.</w:t>
            </w:r>
          </w:p>
        </w:tc>
      </w:tr>
    </w:tbl>
    <w:p w14:paraId="0936E0E1" w14:textId="77777777" w:rsidR="00285357" w:rsidRDefault="00285357" w:rsidP="00824FAF">
      <w:pPr>
        <w:rPr>
          <w:rFonts w:ascii="Times New Roman" w:hAnsi="Times New Roman" w:cs="Times New Roman"/>
        </w:rPr>
      </w:pPr>
    </w:p>
    <w:p w14:paraId="015BC48A" w14:textId="77777777" w:rsidR="005D3EE7" w:rsidRPr="001E123A" w:rsidRDefault="005D3EE7" w:rsidP="00C80A3D">
      <w:pPr>
        <w:pStyle w:val="Heading2"/>
      </w:pPr>
      <w:bookmarkStart w:id="9" w:name="_Toc395843445"/>
      <w:r w:rsidRPr="001E123A">
        <w:t>Movie</w:t>
      </w:r>
      <w:bookmarkEnd w:id="9"/>
    </w:p>
    <w:p w14:paraId="763D80EC" w14:textId="1029354C" w:rsidR="005D3EE7" w:rsidRPr="00F61D39" w:rsidRDefault="005D3EE7" w:rsidP="00F61D39">
      <w:pPr>
        <w:pStyle w:val="ListParagraph"/>
        <w:numPr>
          <w:ilvl w:val="1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Edit Movie</w:t>
      </w:r>
    </w:p>
    <w:tbl>
      <w:tblPr>
        <w:tblW w:w="95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7583"/>
      </w:tblGrid>
      <w:tr w:rsidR="005D3EE7" w:rsidRPr="000A5A5F" w14:paraId="645F0A74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87CD4E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DBEEA5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Movie</w:t>
            </w:r>
          </w:p>
        </w:tc>
      </w:tr>
      <w:tr w:rsidR="005D3EE7" w:rsidRPr="000A5A5F" w14:paraId="19337E55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20EE2A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5D9BEB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 will be able to create movies.</w:t>
            </w:r>
          </w:p>
        </w:tc>
      </w:tr>
      <w:tr w:rsidR="005D3EE7" w:rsidRPr="000A5A5F" w14:paraId="4AB73AC8" w14:textId="77777777" w:rsidTr="005D3EE7">
        <w:trPr>
          <w:trHeight w:val="2598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82554C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Inputs: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0F3D52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453" w:type="dxa"/>
              <w:tblLayout w:type="fixed"/>
              <w:tblLook w:val="04A0" w:firstRow="1" w:lastRow="0" w:firstColumn="1" w:lastColumn="0" w:noHBand="0" w:noVBand="1"/>
            </w:tblPr>
            <w:tblGrid>
              <w:gridCol w:w="2340"/>
              <w:gridCol w:w="3780"/>
            </w:tblGrid>
            <w:tr w:rsidR="005D3EE7" w:rsidRPr="000A5A5F" w14:paraId="37DCBF76" w14:textId="77777777" w:rsidTr="005D3EE7">
              <w:tc>
                <w:tcPr>
                  <w:tcW w:w="2340" w:type="dxa"/>
                </w:tcPr>
                <w:p w14:paraId="79B03E2A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Title:</w:t>
                  </w:r>
                </w:p>
              </w:tc>
              <w:tc>
                <w:tcPr>
                  <w:tcW w:w="3780" w:type="dxa"/>
                </w:tcPr>
                <w:p w14:paraId="794DC71E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 Box</w:t>
                  </w:r>
                </w:p>
              </w:tc>
            </w:tr>
            <w:tr w:rsidR="005D3EE7" w:rsidRPr="000A5A5F" w14:paraId="50C16B35" w14:textId="77777777" w:rsidTr="005D3EE7">
              <w:tc>
                <w:tcPr>
                  <w:tcW w:w="2340" w:type="dxa"/>
                </w:tcPr>
                <w:p w14:paraId="2AA9EB8F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Director ID:</w:t>
                  </w:r>
                </w:p>
              </w:tc>
              <w:tc>
                <w:tcPr>
                  <w:tcW w:w="3780" w:type="dxa"/>
                </w:tcPr>
                <w:p w14:paraId="53BE90AF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Dropdown Box</w:t>
                  </w:r>
                </w:p>
              </w:tc>
            </w:tr>
            <w:tr w:rsidR="005D3EE7" w:rsidRPr="000A5A5F" w14:paraId="3EFD91C2" w14:textId="77777777" w:rsidTr="005D3EE7">
              <w:tc>
                <w:tcPr>
                  <w:tcW w:w="2340" w:type="dxa"/>
                </w:tcPr>
                <w:p w14:paraId="273A9DBB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Genre ID:</w:t>
                  </w:r>
                </w:p>
              </w:tc>
              <w:tc>
                <w:tcPr>
                  <w:tcW w:w="3780" w:type="dxa"/>
                </w:tcPr>
                <w:p w14:paraId="0EC1E1BC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Dropdown Box</w:t>
                  </w:r>
                </w:p>
              </w:tc>
            </w:tr>
            <w:tr w:rsidR="005D3EE7" w:rsidRPr="000A5A5F" w14:paraId="4DFBEDA9" w14:textId="77777777" w:rsidTr="005D3EE7">
              <w:tc>
                <w:tcPr>
                  <w:tcW w:w="2340" w:type="dxa"/>
                </w:tcPr>
                <w:p w14:paraId="20CD9C9D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Release Date:</w:t>
                  </w:r>
                </w:p>
              </w:tc>
              <w:tc>
                <w:tcPr>
                  <w:tcW w:w="3780" w:type="dxa"/>
                </w:tcPr>
                <w:p w14:paraId="0AFE0469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Textbox</w:t>
                  </w:r>
                </w:p>
              </w:tc>
            </w:tr>
            <w:tr w:rsidR="005D3EE7" w:rsidRPr="000A5A5F" w14:paraId="6FEBE0E0" w14:textId="77777777" w:rsidTr="005D3EE7">
              <w:tc>
                <w:tcPr>
                  <w:tcW w:w="2340" w:type="dxa"/>
                </w:tcPr>
                <w:p w14:paraId="54D94B1A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Summary:</w:t>
                  </w:r>
                </w:p>
              </w:tc>
              <w:tc>
                <w:tcPr>
                  <w:tcW w:w="3780" w:type="dxa"/>
                </w:tcPr>
                <w:p w14:paraId="2F231510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 Box</w:t>
                  </w:r>
                </w:p>
              </w:tc>
            </w:tr>
            <w:tr w:rsidR="005D3EE7" w:rsidRPr="000A5A5F" w14:paraId="54D7E757" w14:textId="77777777" w:rsidTr="005D3EE7">
              <w:tc>
                <w:tcPr>
                  <w:tcW w:w="2340" w:type="dxa"/>
                </w:tcPr>
                <w:p w14:paraId="471ED7F4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Save:</w:t>
                  </w:r>
                </w:p>
              </w:tc>
              <w:tc>
                <w:tcPr>
                  <w:tcW w:w="3780" w:type="dxa"/>
                </w:tcPr>
                <w:p w14:paraId="054F78BF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</w:tr>
            <w:tr w:rsidR="005D3EE7" w:rsidRPr="000A5A5F" w14:paraId="0305C08A" w14:textId="77777777" w:rsidTr="005D3EE7">
              <w:tc>
                <w:tcPr>
                  <w:tcW w:w="2340" w:type="dxa"/>
                </w:tcPr>
                <w:p w14:paraId="79D2D808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Back to List:</w:t>
                  </w:r>
                </w:p>
              </w:tc>
              <w:tc>
                <w:tcPr>
                  <w:tcW w:w="3780" w:type="dxa"/>
                </w:tcPr>
                <w:p w14:paraId="28B6AC89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Link</w:t>
                  </w:r>
                </w:p>
              </w:tc>
            </w:tr>
          </w:tbl>
          <w:p w14:paraId="0EB82D87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EE7" w:rsidRPr="000A5A5F" w14:paraId="38044350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56F7F9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Source: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740C30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Movie link, and then click edit button.</w:t>
            </w:r>
          </w:p>
        </w:tc>
      </w:tr>
      <w:tr w:rsidR="005D3EE7" w:rsidRPr="000A5A5F" w14:paraId="236156A9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971E8B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7B831A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sz w:val="24"/>
                <w:szCs w:val="24"/>
              </w:rPr>
              <w:t>User will be able to edit existing movie information.</w:t>
            </w:r>
          </w:p>
        </w:tc>
      </w:tr>
      <w:tr w:rsidR="005D3EE7" w:rsidRPr="000A5A5F" w14:paraId="2D25840B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465F8B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Destination: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CC42A4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Data is updated in database.</w:t>
            </w:r>
          </w:p>
        </w:tc>
      </w:tr>
      <w:tr w:rsidR="005D3EE7" w:rsidRPr="000A5A5F" w14:paraId="0C0AF00A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475438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76A0FE" w14:textId="77777777" w:rsidR="005D3EE7" w:rsidRPr="000A5A5F" w:rsidRDefault="005D3EE7" w:rsidP="00E868D1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 updates table in database and redirects to index page.</w:t>
            </w:r>
          </w:p>
        </w:tc>
      </w:tr>
      <w:tr w:rsidR="005D3EE7" w:rsidRPr="000A5A5F" w14:paraId="68750F9A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A77937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Requirements: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E1F4B2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must have internet access and database must be online system should be fully functional.</w:t>
            </w:r>
          </w:p>
        </w:tc>
      </w:tr>
      <w:tr w:rsidR="005D3EE7" w:rsidRPr="000A5A5F" w14:paraId="5DFA5F7A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E476F6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B4AA69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must be available. All fields must have correct data. Current user is not available in system.</w:t>
            </w:r>
          </w:p>
        </w:tc>
      </w:tr>
      <w:tr w:rsidR="005D3EE7" w:rsidRPr="000A5A5F" w14:paraId="4D9791B0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2DA35C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 condition: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E0EAAC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sz w:val="24"/>
                <w:szCs w:val="24"/>
              </w:rPr>
              <w:t>Movie updated.</w:t>
            </w:r>
          </w:p>
        </w:tc>
      </w:tr>
    </w:tbl>
    <w:p w14:paraId="5CE3EE85" w14:textId="77777777" w:rsidR="005D3EE7" w:rsidRDefault="005D3EE7" w:rsidP="005D3EE7">
      <w:pPr>
        <w:rPr>
          <w:rFonts w:ascii="Times New Roman" w:hAnsi="Times New Roman" w:cs="Times New Roman"/>
        </w:rPr>
      </w:pPr>
    </w:p>
    <w:p w14:paraId="33BF8DAA" w14:textId="77777777" w:rsidR="005D3EE7" w:rsidRPr="001E123A" w:rsidRDefault="005D3EE7" w:rsidP="00E868D1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E123A">
        <w:rPr>
          <w:rFonts w:ascii="Times New Roman" w:eastAsia="Times New Roman" w:hAnsi="Times New Roman" w:cs="Times New Roman"/>
          <w:sz w:val="28"/>
          <w:szCs w:val="28"/>
        </w:rPr>
        <w:t>Movie</w:t>
      </w:r>
    </w:p>
    <w:p w14:paraId="13566569" w14:textId="4AF7013A" w:rsidR="003D7202" w:rsidRPr="00D84340" w:rsidRDefault="003D7202" w:rsidP="003D7202">
      <w:pPr>
        <w:pStyle w:val="ListParagraph"/>
        <w:numPr>
          <w:ilvl w:val="1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View/Detail Movie</w:t>
      </w:r>
    </w:p>
    <w:tbl>
      <w:tblPr>
        <w:tblW w:w="95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7583"/>
      </w:tblGrid>
      <w:tr w:rsidR="005D3EE7" w:rsidRPr="000A5A5F" w14:paraId="47612FB8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FA0B4E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908C3F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Details</w:t>
            </w:r>
          </w:p>
        </w:tc>
      </w:tr>
      <w:tr w:rsidR="005D3EE7" w:rsidRPr="000A5A5F" w14:paraId="5067E5A4" w14:textId="77777777" w:rsidTr="00D84340">
        <w:trPr>
          <w:trHeight w:val="384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706FB8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7AE9CB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 will be able to view details.</w:t>
            </w:r>
          </w:p>
        </w:tc>
      </w:tr>
      <w:tr w:rsidR="005D3EE7" w:rsidRPr="000A5A5F" w14:paraId="1C45B8EC" w14:textId="77777777" w:rsidTr="00473F03">
        <w:trPr>
          <w:trHeight w:val="9960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E196B3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Inputs: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5F2DDD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6210" w:type="dxa"/>
              <w:tblInd w:w="183" w:type="dxa"/>
              <w:tblLayout w:type="fixed"/>
              <w:tblLook w:val="04A0" w:firstRow="1" w:lastRow="0" w:firstColumn="1" w:lastColumn="0" w:noHBand="0" w:noVBand="1"/>
            </w:tblPr>
            <w:tblGrid>
              <w:gridCol w:w="2520"/>
              <w:gridCol w:w="3690"/>
            </w:tblGrid>
            <w:tr w:rsidR="005D3EE7" w:rsidRPr="000A5A5F" w14:paraId="7B6D0A0B" w14:textId="77777777" w:rsidTr="005D3EE7">
              <w:tc>
                <w:tcPr>
                  <w:tcW w:w="2520" w:type="dxa"/>
                </w:tcPr>
                <w:p w14:paraId="1F6F5326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Title Header:</w:t>
                  </w:r>
                </w:p>
              </w:tc>
              <w:tc>
                <w:tcPr>
                  <w:tcW w:w="3690" w:type="dxa"/>
                </w:tcPr>
                <w:p w14:paraId="0CD5A6CF" w14:textId="77777777" w:rsidR="005D3EE7" w:rsidRPr="000A5A5F" w:rsidRDefault="005D3EE7" w:rsidP="005D3EE7">
                  <w:pPr>
                    <w:ind w:left="-10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View Movie Name</w:t>
                  </w:r>
                </w:p>
              </w:tc>
            </w:tr>
            <w:tr w:rsidR="005D3EE7" w:rsidRPr="000A5A5F" w14:paraId="5A6BCE0E" w14:textId="77777777" w:rsidTr="005D3EE7">
              <w:tc>
                <w:tcPr>
                  <w:tcW w:w="2520" w:type="dxa"/>
                </w:tcPr>
                <w:p w14:paraId="212746B4" w14:textId="3AC6C581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Movie Information:</w:t>
                  </w:r>
                </w:p>
                <w:p w14:paraId="7AD020DB" w14:textId="77777777" w:rsidR="005D3EE7" w:rsidRPr="000A5A5F" w:rsidRDefault="005D3EE7" w:rsidP="00E868D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Genre:</w:t>
                  </w:r>
                </w:p>
                <w:p w14:paraId="1D897DFA" w14:textId="77777777" w:rsidR="005D3EE7" w:rsidRPr="000A5A5F" w:rsidRDefault="005D3EE7" w:rsidP="00E868D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Director:</w:t>
                  </w:r>
                </w:p>
                <w:p w14:paraId="3EB2A295" w14:textId="77777777" w:rsidR="005D3EE7" w:rsidRPr="000A5A5F" w:rsidRDefault="005D3EE7" w:rsidP="00E868D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Release Date:</w:t>
                  </w:r>
                </w:p>
                <w:p w14:paraId="661401E6" w14:textId="77777777" w:rsidR="005D3EE7" w:rsidRPr="000A5A5F" w:rsidRDefault="005D3EE7" w:rsidP="00E868D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Cast:</w:t>
                  </w:r>
                </w:p>
                <w:p w14:paraId="25FD17D2" w14:textId="36D02205" w:rsidR="009B7A61" w:rsidRPr="000A5A5F" w:rsidRDefault="005B4E51" w:rsidP="00E868D1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 Cast Member:</w:t>
                  </w:r>
                </w:p>
                <w:p w14:paraId="62581FCB" w14:textId="337A78D1" w:rsidR="005B4E51" w:rsidRPr="000A5A5F" w:rsidRDefault="005B4E51" w:rsidP="005B4E51">
                  <w:pPr>
                    <w:pStyle w:val="ListParagrap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 w:rsidR="009B7A61"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 Movie Name</w:t>
                  </w:r>
                </w:p>
                <w:p w14:paraId="77106437" w14:textId="7F012179" w:rsidR="005B4E51" w:rsidRPr="000A5A5F" w:rsidRDefault="005B4E51" w:rsidP="005B4E51">
                  <w:pPr>
                    <w:pStyle w:val="ListParagrap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Actor Name</w:t>
                  </w:r>
                </w:p>
                <w:p w14:paraId="4309127B" w14:textId="77777777" w:rsidR="005B4E51" w:rsidRPr="000A5A5F" w:rsidRDefault="009B7A61" w:rsidP="005B4E51">
                  <w:pPr>
                    <w:pStyle w:val="ListParagrap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Create</w:t>
                  </w:r>
                </w:p>
                <w:p w14:paraId="055F798D" w14:textId="7693B0F0" w:rsidR="009B7A61" w:rsidRPr="000A5A5F" w:rsidRDefault="009B7A61" w:rsidP="005B4E51">
                  <w:pPr>
                    <w:pStyle w:val="ListParagrap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Add</w:t>
                  </w:r>
                </w:p>
                <w:p w14:paraId="71C2C32F" w14:textId="2CE2BEA6" w:rsidR="009B7A61" w:rsidRPr="000A5A5F" w:rsidRDefault="009B7A61" w:rsidP="000A5A5F">
                  <w:pPr>
                    <w:pStyle w:val="ListParagrap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e. Back</w:t>
                  </w:r>
                </w:p>
                <w:p w14:paraId="2899B13E" w14:textId="77777777" w:rsidR="005D3EE7" w:rsidRPr="000A5A5F" w:rsidRDefault="005D3EE7" w:rsidP="00E868D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Add:</w:t>
                  </w:r>
                </w:p>
                <w:p w14:paraId="2B316573" w14:textId="77777777" w:rsidR="005D3EE7" w:rsidRPr="000A5A5F" w:rsidRDefault="005D3EE7" w:rsidP="00E868D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Delete:</w:t>
                  </w:r>
                </w:p>
              </w:tc>
              <w:tc>
                <w:tcPr>
                  <w:tcW w:w="3690" w:type="dxa"/>
                </w:tcPr>
                <w:p w14:paraId="210DC306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Information Box</w:t>
                  </w:r>
                </w:p>
                <w:p w14:paraId="27FF7348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DF64A2E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D7E99E5" w14:textId="77777777" w:rsidR="005B4E51" w:rsidRPr="000A5A5F" w:rsidRDefault="005B4E51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9A748B0" w14:textId="77777777" w:rsidR="005B4E51" w:rsidRPr="000A5A5F" w:rsidRDefault="005B4E51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96E2C1F" w14:textId="687EA7DC" w:rsidR="005B4E51" w:rsidRPr="000A5A5F" w:rsidRDefault="005B4E51" w:rsidP="00E868D1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Dropdown Box</w:t>
                  </w:r>
                </w:p>
                <w:p w14:paraId="5B2D00A5" w14:textId="69B5FAB2" w:rsidR="005B4E51" w:rsidRPr="000A5A5F" w:rsidRDefault="009B7A61" w:rsidP="00E868D1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Dropdown Box</w:t>
                  </w:r>
                </w:p>
                <w:p w14:paraId="6512605A" w14:textId="77777777" w:rsidR="009B7A61" w:rsidRPr="000A5A5F" w:rsidRDefault="009B7A61" w:rsidP="00E868D1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  <w:p w14:paraId="0D075928" w14:textId="77777777" w:rsidR="009B7A61" w:rsidRPr="000A5A5F" w:rsidRDefault="009B7A61" w:rsidP="00E868D1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  <w:p w14:paraId="4DD40E44" w14:textId="4DD4553E" w:rsidR="009B7A61" w:rsidRPr="000A5A5F" w:rsidRDefault="009B7A61" w:rsidP="009313B7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  <w:p w14:paraId="1F3051C5" w14:textId="77777777" w:rsidR="005D3EE7" w:rsidRPr="000A5A5F" w:rsidRDefault="005D3EE7" w:rsidP="00E868D1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Link</w:t>
                  </w:r>
                </w:p>
                <w:p w14:paraId="1BBDC644" w14:textId="77777777" w:rsidR="005D3EE7" w:rsidRPr="000A5A5F" w:rsidRDefault="005D3EE7" w:rsidP="00E868D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Link</w:t>
                  </w:r>
                </w:p>
              </w:tc>
            </w:tr>
            <w:tr w:rsidR="005D3EE7" w:rsidRPr="000A5A5F" w14:paraId="05010B80" w14:textId="77777777" w:rsidTr="005D3EE7">
              <w:tc>
                <w:tcPr>
                  <w:tcW w:w="2520" w:type="dxa"/>
                </w:tcPr>
                <w:p w14:paraId="74CCE77E" w14:textId="0C901208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Browse:</w:t>
                  </w:r>
                </w:p>
              </w:tc>
              <w:tc>
                <w:tcPr>
                  <w:tcW w:w="3690" w:type="dxa"/>
                </w:tcPr>
                <w:p w14:paraId="73D9C900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</w:tr>
            <w:tr w:rsidR="005D3EE7" w:rsidRPr="000A5A5F" w14:paraId="786FB089" w14:textId="77777777" w:rsidTr="005D3EE7">
              <w:tc>
                <w:tcPr>
                  <w:tcW w:w="2520" w:type="dxa"/>
                </w:tcPr>
                <w:p w14:paraId="1422E2C7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Upload:</w:t>
                  </w:r>
                </w:p>
              </w:tc>
              <w:tc>
                <w:tcPr>
                  <w:tcW w:w="3690" w:type="dxa"/>
                </w:tcPr>
                <w:p w14:paraId="1962A564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</w:tr>
            <w:tr w:rsidR="005D3EE7" w:rsidRPr="000A5A5F" w14:paraId="4C601A47" w14:textId="77777777" w:rsidTr="005D3EE7">
              <w:tc>
                <w:tcPr>
                  <w:tcW w:w="2520" w:type="dxa"/>
                </w:tcPr>
                <w:p w14:paraId="6FD47559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Summary:</w:t>
                  </w:r>
                </w:p>
              </w:tc>
              <w:tc>
                <w:tcPr>
                  <w:tcW w:w="3690" w:type="dxa"/>
                </w:tcPr>
                <w:p w14:paraId="44A6C1A8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View summary about Movie</w:t>
                  </w:r>
                </w:p>
              </w:tc>
            </w:tr>
            <w:tr w:rsidR="005D3EE7" w:rsidRPr="000A5A5F" w14:paraId="7A257A6D" w14:textId="77777777" w:rsidTr="005D3EE7">
              <w:tc>
                <w:tcPr>
                  <w:tcW w:w="2520" w:type="dxa"/>
                </w:tcPr>
                <w:p w14:paraId="1DDD043D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Review:</w:t>
                  </w:r>
                </w:p>
                <w:p w14:paraId="42F867F5" w14:textId="77777777" w:rsidR="005D3EE7" w:rsidRPr="000A5A5F" w:rsidRDefault="005D3EE7" w:rsidP="00E868D1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 Review</w:t>
                  </w:r>
                </w:p>
              </w:tc>
              <w:tc>
                <w:tcPr>
                  <w:tcW w:w="3690" w:type="dxa"/>
                </w:tcPr>
                <w:p w14:paraId="4EB90D00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2C34A187" w14:textId="77777777" w:rsidR="005D3EE7" w:rsidRPr="000A5A5F" w:rsidRDefault="005D3EE7" w:rsidP="00E868D1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Link</w:t>
                  </w:r>
                </w:p>
              </w:tc>
            </w:tr>
            <w:tr w:rsidR="005D3EE7" w:rsidRPr="000A5A5F" w14:paraId="11267DB9" w14:textId="77777777" w:rsidTr="005D3EE7">
              <w:tc>
                <w:tcPr>
                  <w:tcW w:w="2520" w:type="dxa"/>
                </w:tcPr>
                <w:p w14:paraId="0AD6A542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Movie Comments:</w:t>
                  </w:r>
                </w:p>
                <w:p w14:paraId="678E799D" w14:textId="77777777" w:rsidR="005D3EE7" w:rsidRPr="000A5A5F" w:rsidRDefault="005D3EE7" w:rsidP="00E868D1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 Comments</w:t>
                  </w:r>
                </w:p>
              </w:tc>
              <w:tc>
                <w:tcPr>
                  <w:tcW w:w="3690" w:type="dxa"/>
                </w:tcPr>
                <w:p w14:paraId="5FDC756B" w14:textId="77777777" w:rsidR="005D3EE7" w:rsidRPr="000A5A5F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27916D9A" w14:textId="77777777" w:rsidR="005D3EE7" w:rsidRPr="000A5A5F" w:rsidRDefault="005D3EE7" w:rsidP="00E868D1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Link</w:t>
                  </w:r>
                </w:p>
              </w:tc>
            </w:tr>
            <w:tr w:rsidR="004F7BF9" w:rsidRPr="000A5A5F" w14:paraId="18D5D09B" w14:textId="77777777" w:rsidTr="005D3EE7">
              <w:tc>
                <w:tcPr>
                  <w:tcW w:w="2520" w:type="dxa"/>
                </w:tcPr>
                <w:p w14:paraId="066B7DB7" w14:textId="14D88983" w:rsidR="004F7BF9" w:rsidRPr="000A5A5F" w:rsidRDefault="004F7BF9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Edit:</w:t>
                  </w:r>
                </w:p>
              </w:tc>
              <w:tc>
                <w:tcPr>
                  <w:tcW w:w="3690" w:type="dxa"/>
                </w:tcPr>
                <w:p w14:paraId="64C29B89" w14:textId="52201C3D" w:rsidR="004F7BF9" w:rsidRPr="000A5A5F" w:rsidRDefault="004F7BF9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</w:tr>
            <w:tr w:rsidR="004F7BF9" w:rsidRPr="000A5A5F" w14:paraId="317C9E7A" w14:textId="77777777" w:rsidTr="00F61D39">
              <w:trPr>
                <w:trHeight w:val="314"/>
              </w:trPr>
              <w:tc>
                <w:tcPr>
                  <w:tcW w:w="2520" w:type="dxa"/>
                </w:tcPr>
                <w:p w14:paraId="2531553B" w14:textId="34E82C19" w:rsidR="004F7BF9" w:rsidRPr="000A5A5F" w:rsidRDefault="004F7BF9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Back:</w:t>
                  </w:r>
                </w:p>
              </w:tc>
              <w:tc>
                <w:tcPr>
                  <w:tcW w:w="3690" w:type="dxa"/>
                </w:tcPr>
                <w:p w14:paraId="709F7C9E" w14:textId="49F0900D" w:rsidR="004F7BF9" w:rsidRPr="000A5A5F" w:rsidRDefault="004F7BF9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A5A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</w:tr>
          </w:tbl>
          <w:p w14:paraId="0CB1CE58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EE7" w:rsidRPr="000A5A5F" w14:paraId="764AB968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D3FCFE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Source: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9D6C26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Movie Link, and then click Details Button.</w:t>
            </w:r>
          </w:p>
        </w:tc>
      </w:tr>
      <w:tr w:rsidR="005D3EE7" w:rsidRPr="000A5A5F" w14:paraId="67F7834C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B7AF30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C88733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sz w:val="24"/>
                <w:szCs w:val="24"/>
              </w:rPr>
              <w:t>User will be able to view detail movie.</w:t>
            </w:r>
          </w:p>
        </w:tc>
      </w:tr>
      <w:tr w:rsidR="005D3EE7" w:rsidRPr="000A5A5F" w14:paraId="56A8FA03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74D74C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Destination: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744C89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Data is updated in database.</w:t>
            </w:r>
          </w:p>
        </w:tc>
      </w:tr>
      <w:tr w:rsidR="005D3EE7" w:rsidRPr="000A5A5F" w14:paraId="46E105EA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8C218E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EFFD9B" w14:textId="77777777" w:rsidR="005D3EE7" w:rsidRPr="000A5A5F" w:rsidRDefault="005D3EE7" w:rsidP="00E868D1">
            <w:pPr>
              <w:pStyle w:val="ListParagraph"/>
              <w:numPr>
                <w:ilvl w:val="0"/>
                <w:numId w:val="34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details about the movie.  </w:t>
            </w:r>
          </w:p>
        </w:tc>
      </w:tr>
      <w:tr w:rsidR="005D3EE7" w:rsidRPr="000A5A5F" w14:paraId="6E8A8510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ACBD58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Requirements: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E8C2EC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must have internet access and database must be online system should be fully functional.</w:t>
            </w:r>
          </w:p>
        </w:tc>
      </w:tr>
      <w:tr w:rsidR="005D3EE7" w:rsidRPr="000A5A5F" w14:paraId="72B47306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1FB2E5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1ECD3E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Database must be available. </w:t>
            </w:r>
          </w:p>
        </w:tc>
      </w:tr>
      <w:tr w:rsidR="005D3EE7" w:rsidRPr="000A5A5F" w14:paraId="7A516C26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ADB388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 condition: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CD26AD" w14:textId="77777777" w:rsidR="005D3EE7" w:rsidRPr="000A5A5F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5A5F">
              <w:rPr>
                <w:rFonts w:ascii="Times New Roman" w:eastAsia="Times New Roman" w:hAnsi="Times New Roman" w:cs="Times New Roman"/>
                <w:sz w:val="24"/>
                <w:szCs w:val="24"/>
              </w:rPr>
              <w:t>View details movie is available.</w:t>
            </w:r>
          </w:p>
        </w:tc>
      </w:tr>
    </w:tbl>
    <w:p w14:paraId="3FC9835A" w14:textId="77777777" w:rsidR="005D3EE7" w:rsidRDefault="005D3EE7" w:rsidP="005D3EE7">
      <w:pPr>
        <w:rPr>
          <w:rFonts w:ascii="Times New Roman" w:hAnsi="Times New Roman" w:cs="Times New Roman"/>
        </w:rPr>
      </w:pPr>
    </w:p>
    <w:p w14:paraId="30C0E6A4" w14:textId="77777777" w:rsidR="005D3EE7" w:rsidRDefault="005D3EE7" w:rsidP="00E868D1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33493">
        <w:rPr>
          <w:rFonts w:ascii="Times New Roman" w:eastAsia="Times New Roman" w:hAnsi="Times New Roman" w:cs="Times New Roman"/>
          <w:sz w:val="28"/>
          <w:szCs w:val="28"/>
        </w:rPr>
        <w:t>Movie</w:t>
      </w:r>
    </w:p>
    <w:p w14:paraId="51962480" w14:textId="02B59F5B" w:rsidR="005D3EE7" w:rsidRPr="00473F03" w:rsidRDefault="005D3EE7" w:rsidP="00473F0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Delete Movie</w:t>
      </w:r>
    </w:p>
    <w:tbl>
      <w:tblPr>
        <w:tblW w:w="95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7583"/>
      </w:tblGrid>
      <w:tr w:rsidR="005D3EE7" w:rsidRPr="00473F03" w14:paraId="540CD755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0314B3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3DD477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Movie</w:t>
            </w:r>
          </w:p>
        </w:tc>
      </w:tr>
      <w:tr w:rsidR="005D3EE7" w:rsidRPr="00473F03" w14:paraId="00B6D6FC" w14:textId="77777777" w:rsidTr="005D3EE7">
        <w:trPr>
          <w:trHeight w:val="384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ADCCB2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9282F6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Administrator will be able to delete movies.</w:t>
            </w:r>
          </w:p>
        </w:tc>
      </w:tr>
      <w:tr w:rsidR="005D3EE7" w:rsidRPr="00473F03" w14:paraId="58F2774B" w14:textId="77777777" w:rsidTr="005D3EE7">
        <w:trPr>
          <w:trHeight w:val="3291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623D32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Inputs: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D24AC2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93"/>
              <w:gridCol w:w="3690"/>
            </w:tblGrid>
            <w:tr w:rsidR="005D3EE7" w:rsidRPr="00473F03" w14:paraId="717078E5" w14:textId="77777777" w:rsidTr="005D3EE7">
              <w:tc>
                <w:tcPr>
                  <w:tcW w:w="2793" w:type="dxa"/>
                </w:tcPr>
                <w:p w14:paraId="0E8ABE2B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Movie Information:</w:t>
                  </w:r>
                </w:p>
                <w:p w14:paraId="7BAE3FF6" w14:textId="77777777" w:rsidR="005D3EE7" w:rsidRPr="00473F03" w:rsidRDefault="005D3EE7" w:rsidP="00E868D1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Title:</w:t>
                  </w:r>
                </w:p>
                <w:p w14:paraId="66D8BBBC" w14:textId="77777777" w:rsidR="005D3EE7" w:rsidRPr="00473F03" w:rsidRDefault="005D3EE7" w:rsidP="00E868D1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Genre:</w:t>
                  </w:r>
                </w:p>
                <w:p w14:paraId="23A70B2B" w14:textId="77777777" w:rsidR="005D3EE7" w:rsidRPr="00473F03" w:rsidRDefault="005D3EE7" w:rsidP="00E868D1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Release:</w:t>
                  </w:r>
                </w:p>
                <w:p w14:paraId="5A642B5D" w14:textId="77777777" w:rsidR="005D3EE7" w:rsidRPr="00473F03" w:rsidRDefault="005D3EE7" w:rsidP="00E868D1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Overall Rating:</w:t>
                  </w:r>
                </w:p>
              </w:tc>
              <w:tc>
                <w:tcPr>
                  <w:tcW w:w="3690" w:type="dxa"/>
                </w:tcPr>
                <w:p w14:paraId="4FE07835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Information Box</w:t>
                  </w:r>
                </w:p>
              </w:tc>
            </w:tr>
            <w:tr w:rsidR="005D3EE7" w:rsidRPr="00473F03" w14:paraId="6753F5F2" w14:textId="77777777" w:rsidTr="005D3EE7">
              <w:tc>
                <w:tcPr>
                  <w:tcW w:w="2793" w:type="dxa"/>
                </w:tcPr>
                <w:p w14:paraId="02DADBC3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Details:</w:t>
                  </w:r>
                </w:p>
              </w:tc>
              <w:tc>
                <w:tcPr>
                  <w:tcW w:w="3690" w:type="dxa"/>
                </w:tcPr>
                <w:p w14:paraId="212D70FA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</w:tr>
            <w:tr w:rsidR="005D3EE7" w:rsidRPr="00473F03" w14:paraId="59707656" w14:textId="77777777" w:rsidTr="005D3EE7">
              <w:tc>
                <w:tcPr>
                  <w:tcW w:w="2793" w:type="dxa"/>
                </w:tcPr>
                <w:p w14:paraId="1B0F2E91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Delete:</w:t>
                  </w:r>
                </w:p>
              </w:tc>
              <w:tc>
                <w:tcPr>
                  <w:tcW w:w="3690" w:type="dxa"/>
                </w:tcPr>
                <w:p w14:paraId="307A2880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</w:tr>
            <w:tr w:rsidR="005D3EE7" w:rsidRPr="00473F03" w14:paraId="19684EF1" w14:textId="77777777" w:rsidTr="005D3EE7">
              <w:tc>
                <w:tcPr>
                  <w:tcW w:w="2793" w:type="dxa"/>
                </w:tcPr>
                <w:p w14:paraId="4A78B827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Rate:</w:t>
                  </w:r>
                </w:p>
              </w:tc>
              <w:tc>
                <w:tcPr>
                  <w:tcW w:w="3690" w:type="dxa"/>
                </w:tcPr>
                <w:p w14:paraId="143D9420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</w:tr>
            <w:tr w:rsidR="005D3EE7" w:rsidRPr="00473F03" w14:paraId="592A5B25" w14:textId="77777777" w:rsidTr="005D3EE7">
              <w:tc>
                <w:tcPr>
                  <w:tcW w:w="2793" w:type="dxa"/>
                </w:tcPr>
                <w:p w14:paraId="51A939AF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Tweet:</w:t>
                  </w:r>
                </w:p>
              </w:tc>
              <w:tc>
                <w:tcPr>
                  <w:tcW w:w="3690" w:type="dxa"/>
                </w:tcPr>
                <w:p w14:paraId="6416C903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</w:tr>
          </w:tbl>
          <w:p w14:paraId="48F7793A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EE7" w:rsidRPr="00473F03" w14:paraId="649ABBD5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D74E30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Source: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DF6E64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Movie Link, and then click Delete Button.</w:t>
            </w:r>
          </w:p>
        </w:tc>
      </w:tr>
      <w:tr w:rsidR="005D3EE7" w:rsidRPr="00473F03" w14:paraId="3929843D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24BB7D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396D78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sz w:val="24"/>
                <w:szCs w:val="24"/>
              </w:rPr>
              <w:t>User will be able to delete movie.</w:t>
            </w:r>
          </w:p>
        </w:tc>
      </w:tr>
      <w:tr w:rsidR="005D3EE7" w:rsidRPr="00473F03" w14:paraId="4B7F46C6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C2E45E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Destination: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BF9336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Data is updated in database.</w:t>
            </w:r>
          </w:p>
        </w:tc>
      </w:tr>
      <w:tr w:rsidR="005D3EE7" w:rsidRPr="00473F03" w14:paraId="26DA6E1C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CAF0B2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80C38A" w14:textId="77777777" w:rsidR="005D3EE7" w:rsidRPr="00473F03" w:rsidRDefault="005D3EE7" w:rsidP="00E868D1">
            <w:pPr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Administrator must be assigned Admin role.</w:t>
            </w:r>
          </w:p>
        </w:tc>
      </w:tr>
      <w:tr w:rsidR="005D3EE7" w:rsidRPr="00473F03" w14:paraId="4015E76C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BEEE02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Requirements: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BD814B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Administrator must have internet access and database must be online system </w:t>
            </w: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should be fully functional.</w:t>
            </w:r>
          </w:p>
        </w:tc>
      </w:tr>
      <w:tr w:rsidR="005D3EE7" w:rsidRPr="00473F03" w14:paraId="460D3DC3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5BF786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Precondition: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3388A1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Database must be available. All fields must have correct data. </w:t>
            </w:r>
          </w:p>
        </w:tc>
      </w:tr>
      <w:tr w:rsidR="005D3EE7" w:rsidRPr="00473F03" w14:paraId="5B04E44A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07414D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 condition: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60EA30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sz w:val="24"/>
                <w:szCs w:val="24"/>
              </w:rPr>
              <w:t>Index updated.</w:t>
            </w:r>
          </w:p>
        </w:tc>
      </w:tr>
    </w:tbl>
    <w:p w14:paraId="3337AE3B" w14:textId="77777777" w:rsidR="005D3EE7" w:rsidRDefault="005D3EE7" w:rsidP="005D3EE7">
      <w:pPr>
        <w:rPr>
          <w:rFonts w:ascii="Times New Roman" w:hAnsi="Times New Roman" w:cs="Times New Roman"/>
        </w:rPr>
      </w:pPr>
    </w:p>
    <w:p w14:paraId="7A23EDF0" w14:textId="77777777" w:rsidR="005D3EE7" w:rsidRPr="004D137A" w:rsidRDefault="005D3EE7" w:rsidP="00E868D1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D137A">
        <w:rPr>
          <w:rFonts w:ascii="Times New Roman" w:eastAsia="Times New Roman" w:hAnsi="Times New Roman" w:cs="Times New Roman"/>
          <w:sz w:val="28"/>
          <w:szCs w:val="28"/>
        </w:rPr>
        <w:t>Movie</w:t>
      </w:r>
    </w:p>
    <w:p w14:paraId="4F6C0E97" w14:textId="77777777" w:rsidR="005D3EE7" w:rsidRDefault="005D3EE7" w:rsidP="00E868D1">
      <w:pPr>
        <w:pStyle w:val="ListParagraph"/>
        <w:numPr>
          <w:ilvl w:val="1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Movie Comments </w:t>
      </w:r>
    </w:p>
    <w:p w14:paraId="51CC31E2" w14:textId="25CFF101" w:rsidR="005D3EE7" w:rsidRPr="00473F03" w:rsidRDefault="005D3EE7" w:rsidP="00473F03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3.5.1. Create/Add Comments</w:t>
      </w:r>
    </w:p>
    <w:tbl>
      <w:tblPr>
        <w:tblW w:w="95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7583"/>
      </w:tblGrid>
      <w:tr w:rsidR="005D3EE7" w:rsidRPr="00473F03" w14:paraId="61FFF6FA" w14:textId="77777777" w:rsidTr="009313B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A292BB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E3CB6C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Create/Add Comment</w:t>
            </w:r>
          </w:p>
        </w:tc>
      </w:tr>
      <w:tr w:rsidR="005D3EE7" w:rsidRPr="00473F03" w14:paraId="5F0684CB" w14:textId="77777777" w:rsidTr="009313B7">
        <w:trPr>
          <w:trHeight w:val="420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B2C1B1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BD7A37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 will be able to create and add comments</w:t>
            </w:r>
          </w:p>
        </w:tc>
      </w:tr>
      <w:tr w:rsidR="005D3EE7" w:rsidRPr="00473F03" w14:paraId="1F1BFCC9" w14:textId="77777777" w:rsidTr="009313B7">
        <w:trPr>
          <w:trHeight w:val="1896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21407B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Inputs: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B37544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93"/>
              <w:gridCol w:w="4140"/>
            </w:tblGrid>
            <w:tr w:rsidR="005D3EE7" w:rsidRPr="00473F03" w14:paraId="212D121C" w14:textId="77777777" w:rsidTr="009313B7">
              <w:tc>
                <w:tcPr>
                  <w:tcW w:w="2793" w:type="dxa"/>
                </w:tcPr>
                <w:p w14:paraId="55A68F96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Comments:</w:t>
                  </w:r>
                </w:p>
              </w:tc>
              <w:tc>
                <w:tcPr>
                  <w:tcW w:w="4140" w:type="dxa"/>
                </w:tcPr>
                <w:p w14:paraId="71DF5E2E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 Box</w:t>
                  </w:r>
                </w:p>
              </w:tc>
            </w:tr>
            <w:tr w:rsidR="005D3EE7" w:rsidRPr="00473F03" w14:paraId="4E57BF87" w14:textId="77777777" w:rsidTr="009313B7">
              <w:tc>
                <w:tcPr>
                  <w:tcW w:w="2793" w:type="dxa"/>
                </w:tcPr>
                <w:p w14:paraId="591C7857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Message Board Name:</w:t>
                  </w:r>
                </w:p>
              </w:tc>
              <w:tc>
                <w:tcPr>
                  <w:tcW w:w="4140" w:type="dxa"/>
                </w:tcPr>
                <w:p w14:paraId="344175FA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Dropdown Box</w:t>
                  </w:r>
                </w:p>
              </w:tc>
            </w:tr>
            <w:tr w:rsidR="005D3EE7" w:rsidRPr="00473F03" w14:paraId="15D78AD6" w14:textId="77777777" w:rsidTr="009313B7">
              <w:tc>
                <w:tcPr>
                  <w:tcW w:w="2793" w:type="dxa"/>
                </w:tcPr>
                <w:p w14:paraId="175B715E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Create:</w:t>
                  </w:r>
                </w:p>
              </w:tc>
              <w:tc>
                <w:tcPr>
                  <w:tcW w:w="4140" w:type="dxa"/>
                </w:tcPr>
                <w:p w14:paraId="2A18D607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</w:tr>
            <w:tr w:rsidR="005D3EE7" w:rsidRPr="00473F03" w14:paraId="6BEF2C5E" w14:textId="77777777" w:rsidTr="009313B7">
              <w:tc>
                <w:tcPr>
                  <w:tcW w:w="2793" w:type="dxa"/>
                </w:tcPr>
                <w:p w14:paraId="08F5E161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Back to List:</w:t>
                  </w:r>
                </w:p>
              </w:tc>
              <w:tc>
                <w:tcPr>
                  <w:tcW w:w="4140" w:type="dxa"/>
                </w:tcPr>
                <w:p w14:paraId="5BD3EB1A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Link</w:t>
                  </w:r>
                </w:p>
              </w:tc>
            </w:tr>
          </w:tbl>
          <w:p w14:paraId="51860FE1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EE7" w:rsidRPr="00473F03" w14:paraId="34485D67" w14:textId="77777777" w:rsidTr="009313B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BD80E4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Source: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66472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Access to Movie Details and create comment view.</w:t>
            </w:r>
          </w:p>
        </w:tc>
      </w:tr>
      <w:tr w:rsidR="005D3EE7" w:rsidRPr="00473F03" w14:paraId="49BDAAA3" w14:textId="77777777" w:rsidTr="009313B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341926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B5B3C1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will be able to view and Add Comments. </w:t>
            </w:r>
          </w:p>
        </w:tc>
      </w:tr>
      <w:tr w:rsidR="005D3EE7" w:rsidRPr="00473F03" w14:paraId="05955F81" w14:textId="77777777" w:rsidTr="009313B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47F98C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Destination: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3D2A87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Data is updated in database.</w:t>
            </w:r>
          </w:p>
        </w:tc>
      </w:tr>
      <w:tr w:rsidR="005D3EE7" w:rsidRPr="00473F03" w14:paraId="3CB5EAA4" w14:textId="77777777" w:rsidTr="009313B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7D7EE6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7A2FBF" w14:textId="77777777" w:rsidR="005D3EE7" w:rsidRPr="00473F03" w:rsidRDefault="005D3EE7" w:rsidP="00E868D1">
            <w:pPr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will be able to view and add comments about the movie.  </w:t>
            </w:r>
          </w:p>
          <w:p w14:paraId="4D868555" w14:textId="77777777" w:rsidR="005D3EE7" w:rsidRPr="00473F03" w:rsidRDefault="005D3EE7" w:rsidP="00E868D1">
            <w:pPr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in database and redirects to index page.</w:t>
            </w:r>
          </w:p>
        </w:tc>
      </w:tr>
      <w:tr w:rsidR="005D3EE7" w:rsidRPr="00473F03" w14:paraId="400ABA1A" w14:textId="77777777" w:rsidTr="009313B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F76A79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Requirements: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BC7615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must have internet access and database must be online system should be fully functional.</w:t>
            </w:r>
          </w:p>
        </w:tc>
      </w:tr>
      <w:tr w:rsidR="005D3EE7" w:rsidRPr="00473F03" w14:paraId="289D6F51" w14:textId="77777777" w:rsidTr="009313B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92534E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92CBB3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Database must be available. All fields must have correct data. </w:t>
            </w:r>
          </w:p>
        </w:tc>
      </w:tr>
      <w:tr w:rsidR="005D3EE7" w:rsidRPr="00473F03" w14:paraId="05363044" w14:textId="77777777" w:rsidTr="009313B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C42F5F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Post condition: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5A2B27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sz w:val="24"/>
                <w:szCs w:val="24"/>
              </w:rPr>
              <w:t>User’s Comments created and updated.</w:t>
            </w:r>
          </w:p>
        </w:tc>
      </w:tr>
    </w:tbl>
    <w:p w14:paraId="43ECB62C" w14:textId="77777777" w:rsidR="005D3EE7" w:rsidRDefault="005D3EE7" w:rsidP="005D3EE7">
      <w:pPr>
        <w:rPr>
          <w:rFonts w:ascii="Times New Roman" w:hAnsi="Times New Roman" w:cs="Times New Roman"/>
        </w:rPr>
      </w:pPr>
    </w:p>
    <w:p w14:paraId="721F06E5" w14:textId="77777777" w:rsidR="005D3EE7" w:rsidRPr="00017CE4" w:rsidRDefault="005D3EE7" w:rsidP="00E868D1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7CE4">
        <w:rPr>
          <w:rFonts w:ascii="Times New Roman" w:eastAsia="Times New Roman" w:hAnsi="Times New Roman" w:cs="Times New Roman"/>
          <w:sz w:val="28"/>
          <w:szCs w:val="28"/>
        </w:rPr>
        <w:t>Movie Create</w:t>
      </w:r>
    </w:p>
    <w:p w14:paraId="7C727EFD" w14:textId="7B5D111E" w:rsidR="005D3EE7" w:rsidRPr="00473F03" w:rsidRDefault="005D3EE7" w:rsidP="00473F0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3.6.   Create New Actor/Edit</w:t>
      </w:r>
    </w:p>
    <w:tbl>
      <w:tblPr>
        <w:tblW w:w="95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7583"/>
      </w:tblGrid>
      <w:tr w:rsidR="005D3EE7" w:rsidRPr="00473F03" w14:paraId="2EEA1020" w14:textId="77777777" w:rsidTr="009313B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7EBCA0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1724C2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Actor</w:t>
            </w:r>
          </w:p>
        </w:tc>
      </w:tr>
      <w:tr w:rsidR="005D3EE7" w:rsidRPr="00473F03" w14:paraId="57A79FF7" w14:textId="77777777" w:rsidTr="009313B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7979CF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42E067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 will be able to create actors.</w:t>
            </w:r>
          </w:p>
        </w:tc>
      </w:tr>
      <w:tr w:rsidR="005D3EE7" w:rsidRPr="00473F03" w14:paraId="015BF98B" w14:textId="77777777" w:rsidTr="009313B7">
        <w:trPr>
          <w:trHeight w:val="2832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B0AAAF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Inputs: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90E141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93"/>
              <w:gridCol w:w="3690"/>
            </w:tblGrid>
            <w:tr w:rsidR="005D3EE7" w:rsidRPr="00473F03" w14:paraId="5F33B6B5" w14:textId="77777777" w:rsidTr="005D3EE7">
              <w:tc>
                <w:tcPr>
                  <w:tcW w:w="2793" w:type="dxa"/>
                </w:tcPr>
                <w:p w14:paraId="091E40C0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 Name:</w:t>
                  </w:r>
                </w:p>
              </w:tc>
              <w:tc>
                <w:tcPr>
                  <w:tcW w:w="3690" w:type="dxa"/>
                </w:tcPr>
                <w:p w14:paraId="68A6B9D3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Textbox</w:t>
                  </w:r>
                </w:p>
              </w:tc>
            </w:tr>
            <w:tr w:rsidR="005D3EE7" w:rsidRPr="00473F03" w14:paraId="0E3E9801" w14:textId="77777777" w:rsidTr="005D3EE7">
              <w:tc>
                <w:tcPr>
                  <w:tcW w:w="2793" w:type="dxa"/>
                </w:tcPr>
                <w:p w14:paraId="5DF51C89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Last Name:</w:t>
                  </w:r>
                </w:p>
              </w:tc>
              <w:tc>
                <w:tcPr>
                  <w:tcW w:w="3690" w:type="dxa"/>
                </w:tcPr>
                <w:p w14:paraId="1F54AB5B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Textbox</w:t>
                  </w:r>
                </w:p>
              </w:tc>
            </w:tr>
            <w:tr w:rsidR="005D3EE7" w:rsidRPr="00473F03" w14:paraId="2243AC8D" w14:textId="77777777" w:rsidTr="005D3EE7">
              <w:tc>
                <w:tcPr>
                  <w:tcW w:w="2793" w:type="dxa"/>
                </w:tcPr>
                <w:p w14:paraId="125A1EF4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 of Birth:</w:t>
                  </w:r>
                </w:p>
              </w:tc>
              <w:tc>
                <w:tcPr>
                  <w:tcW w:w="3690" w:type="dxa"/>
                </w:tcPr>
                <w:p w14:paraId="26624026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Textbox</w:t>
                  </w:r>
                </w:p>
              </w:tc>
            </w:tr>
            <w:tr w:rsidR="005D3EE7" w:rsidRPr="00473F03" w14:paraId="34E219AD" w14:textId="77777777" w:rsidTr="005D3EE7">
              <w:tc>
                <w:tcPr>
                  <w:tcW w:w="2793" w:type="dxa"/>
                </w:tcPr>
                <w:p w14:paraId="193F6049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Bio:</w:t>
                  </w:r>
                </w:p>
              </w:tc>
              <w:tc>
                <w:tcPr>
                  <w:tcW w:w="3690" w:type="dxa"/>
                </w:tcPr>
                <w:p w14:paraId="2F5D99CD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Text box</w:t>
                  </w:r>
                </w:p>
              </w:tc>
            </w:tr>
            <w:tr w:rsidR="005D3EE7" w:rsidRPr="00473F03" w14:paraId="5BFD7B42" w14:textId="77777777" w:rsidTr="005D3EE7">
              <w:tc>
                <w:tcPr>
                  <w:tcW w:w="2793" w:type="dxa"/>
                </w:tcPr>
                <w:p w14:paraId="60FFD145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Create:</w:t>
                  </w:r>
                </w:p>
              </w:tc>
              <w:tc>
                <w:tcPr>
                  <w:tcW w:w="3690" w:type="dxa"/>
                </w:tcPr>
                <w:p w14:paraId="510C3296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Button</w:t>
                  </w:r>
                </w:p>
              </w:tc>
            </w:tr>
            <w:tr w:rsidR="005D3EE7" w:rsidRPr="00473F03" w14:paraId="41A942F2" w14:textId="77777777" w:rsidTr="005D3EE7">
              <w:tc>
                <w:tcPr>
                  <w:tcW w:w="2793" w:type="dxa"/>
                </w:tcPr>
                <w:p w14:paraId="266E79DB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Save:</w:t>
                  </w:r>
                </w:p>
              </w:tc>
              <w:tc>
                <w:tcPr>
                  <w:tcW w:w="3690" w:type="dxa"/>
                </w:tcPr>
                <w:p w14:paraId="77458918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Button</w:t>
                  </w:r>
                </w:p>
              </w:tc>
            </w:tr>
            <w:tr w:rsidR="005D3EE7" w:rsidRPr="00473F03" w14:paraId="3456121B" w14:textId="77777777" w:rsidTr="005D3EE7">
              <w:tc>
                <w:tcPr>
                  <w:tcW w:w="2793" w:type="dxa"/>
                </w:tcPr>
                <w:p w14:paraId="157A270B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Back to List:</w:t>
                  </w:r>
                </w:p>
              </w:tc>
              <w:tc>
                <w:tcPr>
                  <w:tcW w:w="3690" w:type="dxa"/>
                </w:tcPr>
                <w:p w14:paraId="0A387E68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Link</w:t>
                  </w:r>
                </w:p>
              </w:tc>
            </w:tr>
          </w:tbl>
          <w:p w14:paraId="650163BB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EE7" w:rsidRPr="00473F03" w14:paraId="64468703" w14:textId="77777777" w:rsidTr="009313B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80FF98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Source: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DA499B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Actor button on movie details page, redirect to /actor/ create page, then redirect back to movie details.</w:t>
            </w:r>
          </w:p>
        </w:tc>
      </w:tr>
      <w:tr w:rsidR="005D3EE7" w:rsidRPr="00473F03" w14:paraId="57621846" w14:textId="77777777" w:rsidTr="009313B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B677C7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1DC02B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sz w:val="24"/>
                <w:szCs w:val="24"/>
              </w:rPr>
              <w:t>Users will be able to create their own cast/actor.</w:t>
            </w:r>
          </w:p>
        </w:tc>
      </w:tr>
      <w:tr w:rsidR="005D3EE7" w:rsidRPr="00473F03" w14:paraId="28A2EABE" w14:textId="77777777" w:rsidTr="009313B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4A14F6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Destination: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1311E9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Data is updated in database.</w:t>
            </w:r>
          </w:p>
        </w:tc>
      </w:tr>
      <w:tr w:rsidR="005D3EE7" w:rsidRPr="00473F03" w14:paraId="1E64A0C7" w14:textId="77777777" w:rsidTr="009313B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143F5D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CF7912" w14:textId="77777777" w:rsidR="005D3EE7" w:rsidRPr="00473F03" w:rsidRDefault="005D3EE7" w:rsidP="00E868D1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will be able to update listed cast members for each movie.</w:t>
            </w:r>
          </w:p>
        </w:tc>
      </w:tr>
      <w:tr w:rsidR="005D3EE7" w:rsidRPr="00473F03" w14:paraId="0811CF75" w14:textId="77777777" w:rsidTr="009313B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78A1BA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Requirements: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E10F39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must have internet access and database must be online system should be fully functional.</w:t>
            </w:r>
          </w:p>
        </w:tc>
      </w:tr>
      <w:tr w:rsidR="005D3EE7" w:rsidRPr="00473F03" w14:paraId="431DFB70" w14:textId="77777777" w:rsidTr="009313B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507580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B8799A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must be available. All fields must have correct data.</w:t>
            </w:r>
          </w:p>
        </w:tc>
      </w:tr>
      <w:tr w:rsidR="005D3EE7" w:rsidRPr="00473F03" w14:paraId="13ADC464" w14:textId="77777777" w:rsidTr="009313B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43C024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 condition: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2F17B7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sz w:val="24"/>
                <w:szCs w:val="24"/>
              </w:rPr>
              <w:t>Actor added to cast list on movie details page.</w:t>
            </w:r>
          </w:p>
        </w:tc>
      </w:tr>
    </w:tbl>
    <w:p w14:paraId="26C5EF0B" w14:textId="77777777" w:rsidR="005D3EE7" w:rsidRDefault="005D3EE7" w:rsidP="005D3EE7">
      <w:pPr>
        <w:rPr>
          <w:rFonts w:ascii="Times New Roman" w:hAnsi="Times New Roman" w:cs="Times New Roman"/>
        </w:rPr>
      </w:pPr>
    </w:p>
    <w:p w14:paraId="127051CA" w14:textId="77777777" w:rsidR="005D3EE7" w:rsidRPr="00017CE4" w:rsidRDefault="005D3EE7" w:rsidP="00E868D1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17CE4">
        <w:rPr>
          <w:rFonts w:ascii="Times New Roman" w:eastAsia="Times New Roman" w:hAnsi="Times New Roman" w:cs="Times New Roman"/>
          <w:sz w:val="28"/>
          <w:szCs w:val="28"/>
        </w:rPr>
        <w:t>Movie Create</w:t>
      </w:r>
    </w:p>
    <w:p w14:paraId="30FDCA6E" w14:textId="58F26446" w:rsidR="005D3EE7" w:rsidRPr="00473F03" w:rsidRDefault="005D3EE7" w:rsidP="00473F03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Director</w:t>
      </w:r>
    </w:p>
    <w:tbl>
      <w:tblPr>
        <w:tblW w:w="95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7583"/>
      </w:tblGrid>
      <w:tr w:rsidR="005D3EE7" w:rsidRPr="00473F03" w14:paraId="08508E53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4BA705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53221D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director</w:t>
            </w:r>
          </w:p>
        </w:tc>
      </w:tr>
      <w:tr w:rsidR="005D3EE7" w:rsidRPr="00473F03" w14:paraId="764B1EBE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70CD30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7C6568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 will be able to create directors.</w:t>
            </w:r>
          </w:p>
        </w:tc>
      </w:tr>
      <w:tr w:rsidR="005D3EE7" w:rsidRPr="00473F03" w14:paraId="58C470B3" w14:textId="77777777" w:rsidTr="005D3EE7">
        <w:trPr>
          <w:trHeight w:val="2058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E768AB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Inputs: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A73585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93"/>
              <w:gridCol w:w="3690"/>
            </w:tblGrid>
            <w:tr w:rsidR="005D3EE7" w:rsidRPr="00473F03" w14:paraId="093FB3C0" w14:textId="77777777" w:rsidTr="005D3EE7">
              <w:tc>
                <w:tcPr>
                  <w:tcW w:w="2793" w:type="dxa"/>
                </w:tcPr>
                <w:p w14:paraId="5BBD2181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Director Name:</w:t>
                  </w:r>
                </w:p>
              </w:tc>
              <w:tc>
                <w:tcPr>
                  <w:tcW w:w="3690" w:type="dxa"/>
                </w:tcPr>
                <w:p w14:paraId="01BB4B2D" w14:textId="01161C98" w:rsidR="005D3EE7" w:rsidRPr="00473F03" w:rsidRDefault="00175316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Textb</w:t>
                  </w:r>
                  <w:r w:rsidR="005D3EE7"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ox</w:t>
                  </w:r>
                </w:p>
              </w:tc>
            </w:tr>
            <w:tr w:rsidR="005D3EE7" w:rsidRPr="00473F03" w14:paraId="6C8BDBFD" w14:textId="77777777" w:rsidTr="005D3EE7">
              <w:tc>
                <w:tcPr>
                  <w:tcW w:w="2793" w:type="dxa"/>
                </w:tcPr>
                <w:p w14:paraId="6BDF7B48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 of Birth:</w:t>
                  </w:r>
                </w:p>
              </w:tc>
              <w:tc>
                <w:tcPr>
                  <w:tcW w:w="3690" w:type="dxa"/>
                </w:tcPr>
                <w:p w14:paraId="77896245" w14:textId="4E9BB06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</w:t>
                  </w:r>
                  <w:r w:rsidR="00175316"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ox</w:t>
                  </w:r>
                </w:p>
              </w:tc>
            </w:tr>
            <w:tr w:rsidR="005D3EE7" w:rsidRPr="00473F03" w14:paraId="26E62A20" w14:textId="77777777" w:rsidTr="005D3EE7">
              <w:tc>
                <w:tcPr>
                  <w:tcW w:w="2793" w:type="dxa"/>
                </w:tcPr>
                <w:p w14:paraId="4C835A8B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Bio:</w:t>
                  </w:r>
                </w:p>
              </w:tc>
              <w:tc>
                <w:tcPr>
                  <w:tcW w:w="3690" w:type="dxa"/>
                </w:tcPr>
                <w:p w14:paraId="6635540B" w14:textId="4F18629C" w:rsidR="005D3EE7" w:rsidRPr="00473F03" w:rsidRDefault="00175316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Textb</w:t>
                  </w:r>
                  <w:r w:rsidR="005D3EE7"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ox</w:t>
                  </w:r>
                </w:p>
              </w:tc>
            </w:tr>
            <w:tr w:rsidR="005D3EE7" w:rsidRPr="00473F03" w14:paraId="12609666" w14:textId="77777777" w:rsidTr="005D3EE7">
              <w:tc>
                <w:tcPr>
                  <w:tcW w:w="2793" w:type="dxa"/>
                </w:tcPr>
                <w:p w14:paraId="66EAD854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Create:</w:t>
                  </w:r>
                </w:p>
              </w:tc>
              <w:tc>
                <w:tcPr>
                  <w:tcW w:w="3690" w:type="dxa"/>
                </w:tcPr>
                <w:p w14:paraId="5A79EC06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</w:tr>
            <w:tr w:rsidR="005D3EE7" w:rsidRPr="00473F03" w14:paraId="1000D713" w14:textId="77777777" w:rsidTr="005D3EE7">
              <w:tc>
                <w:tcPr>
                  <w:tcW w:w="2793" w:type="dxa"/>
                </w:tcPr>
                <w:p w14:paraId="1E766FF8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Back to List:</w:t>
                  </w:r>
                </w:p>
              </w:tc>
              <w:tc>
                <w:tcPr>
                  <w:tcW w:w="3690" w:type="dxa"/>
                </w:tcPr>
                <w:p w14:paraId="40B23750" w14:textId="77777777" w:rsidR="005D3EE7" w:rsidRPr="00473F03" w:rsidRDefault="005D3EE7" w:rsidP="009313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3F0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Link</w:t>
                  </w:r>
                </w:p>
              </w:tc>
            </w:tr>
          </w:tbl>
          <w:p w14:paraId="0B47B3AB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EE7" w:rsidRPr="00473F03" w14:paraId="1DD5F469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246B1B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Source: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2DA9C0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Redirect from home page to director index and then to create new director web page. </w:t>
            </w:r>
          </w:p>
        </w:tc>
      </w:tr>
      <w:tr w:rsidR="005D3EE7" w:rsidRPr="00473F03" w14:paraId="71739B2F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0E1977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F3C259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sz w:val="24"/>
                <w:szCs w:val="24"/>
              </w:rPr>
              <w:t>New user will be able to create their own director.</w:t>
            </w:r>
          </w:p>
        </w:tc>
      </w:tr>
      <w:tr w:rsidR="005D3EE7" w:rsidRPr="00473F03" w14:paraId="290D05B9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154585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Destination: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18EB6F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Data is updated.</w:t>
            </w:r>
          </w:p>
        </w:tc>
      </w:tr>
      <w:tr w:rsidR="005D3EE7" w:rsidRPr="00473F03" w14:paraId="09DCB0A3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A1628B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4E749F" w14:textId="77777777" w:rsidR="005D3EE7" w:rsidRPr="00473F03" w:rsidRDefault="005D3EE7" w:rsidP="009313B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Users will be able to create their own director.</w:t>
            </w:r>
          </w:p>
        </w:tc>
      </w:tr>
      <w:tr w:rsidR="005D3EE7" w:rsidRPr="00473F03" w14:paraId="5A01CA77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710B85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Requirements: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D3D0E5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must have internet access and database must be online system should be fully functional.</w:t>
            </w:r>
          </w:p>
        </w:tc>
      </w:tr>
      <w:tr w:rsidR="005D3EE7" w:rsidRPr="00473F03" w14:paraId="0F9B166C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C11904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E96381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must be available. All fields must have correct data. Current user is not available in system.</w:t>
            </w:r>
          </w:p>
        </w:tc>
      </w:tr>
      <w:tr w:rsidR="005D3EE7" w:rsidRPr="00473F03" w14:paraId="3C35AEC1" w14:textId="77777777" w:rsidTr="005D3EE7"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B7D672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 condition: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AAA981" w14:textId="77777777" w:rsidR="005D3EE7" w:rsidRPr="00473F03" w:rsidRDefault="005D3EE7" w:rsidP="009313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03">
              <w:rPr>
                <w:rFonts w:ascii="Times New Roman" w:eastAsia="Times New Roman" w:hAnsi="Times New Roman" w:cs="Times New Roman"/>
                <w:sz w:val="24"/>
                <w:szCs w:val="24"/>
              </w:rPr>
              <w:t>Director information created.</w:t>
            </w:r>
          </w:p>
        </w:tc>
      </w:tr>
    </w:tbl>
    <w:p w14:paraId="3C43C792" w14:textId="77777777" w:rsidR="00534ADA" w:rsidRDefault="00534ADA" w:rsidP="00F326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F857508" w14:textId="77777777" w:rsidR="00FC0EE6" w:rsidRDefault="00FC0EE6" w:rsidP="00F326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B76DA65" w14:textId="2F4AA29A" w:rsidR="00F326F4" w:rsidRDefault="002F1A25" w:rsidP="00C80A3D">
      <w:pPr>
        <w:pStyle w:val="Heading1"/>
        <w:rPr>
          <w:b w:val="0"/>
          <w:bCs w:val="0"/>
        </w:rPr>
      </w:pPr>
      <w:bookmarkStart w:id="10" w:name="_Toc395843446"/>
      <w:r>
        <w:rPr>
          <w:b w:val="0"/>
          <w:bCs w:val="0"/>
        </w:rPr>
        <w:lastRenderedPageBreak/>
        <w:t>Test Cases</w:t>
      </w:r>
      <w:bookmarkEnd w:id="10"/>
    </w:p>
    <w:p w14:paraId="2CE403FC" w14:textId="4AC2A646" w:rsidR="0014448F" w:rsidRDefault="00C45EC8" w:rsidP="00E868D1">
      <w:pPr>
        <w:pStyle w:val="Heading2"/>
        <w:numPr>
          <w:ilvl w:val="0"/>
          <w:numId w:val="39"/>
        </w:numPr>
        <w:rPr>
          <w:bCs w:val="0"/>
        </w:rPr>
      </w:pPr>
      <w:bookmarkStart w:id="11" w:name="_Toc395843447"/>
      <w:r w:rsidRPr="00C45EC8">
        <w:rPr>
          <w:bCs w:val="0"/>
        </w:rPr>
        <w:t>Register</w:t>
      </w:r>
      <w:r w:rsidR="006B3336">
        <w:rPr>
          <w:bCs w:val="0"/>
        </w:rPr>
        <w:t xml:space="preserve"> to Create a New Account</w:t>
      </w:r>
      <w:bookmarkEnd w:id="11"/>
      <w:r w:rsidR="00C341F0">
        <w:rPr>
          <w:bCs w:val="0"/>
        </w:rPr>
        <w:t>/ Incident</w:t>
      </w:r>
      <w:r w:rsidR="00651E45" w:rsidRPr="00651E45">
        <w:rPr>
          <w:bCs w:val="0"/>
        </w:rPr>
        <w:t xml:space="preserve"> </w:t>
      </w:r>
      <w:r w:rsidR="00651E45">
        <w:rPr>
          <w:bCs w:val="0"/>
        </w:rPr>
        <w:t>Bug</w:t>
      </w:r>
      <w:r w:rsidR="00651E45">
        <w:rPr>
          <w:bCs w:val="0"/>
        </w:rPr>
        <w:t xml:space="preserve"> Reports</w:t>
      </w:r>
      <w:bookmarkStart w:id="12" w:name="_GoBack"/>
      <w:bookmarkEnd w:id="12"/>
    </w:p>
    <w:p w14:paraId="41B93CE2" w14:textId="77777777" w:rsidR="00B437C3" w:rsidRPr="00473F03" w:rsidRDefault="00B437C3" w:rsidP="00473F03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sz w:val="32"/>
          <w:szCs w:val="32"/>
        </w:rPr>
      </w:pPr>
    </w:p>
    <w:tbl>
      <w:tblPr>
        <w:tblStyle w:val="TableGrid"/>
        <w:tblW w:w="1116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540"/>
        <w:gridCol w:w="2340"/>
        <w:gridCol w:w="3240"/>
        <w:gridCol w:w="3600"/>
        <w:gridCol w:w="1440"/>
      </w:tblGrid>
      <w:tr w:rsidR="00656BF2" w14:paraId="72905A86" w14:textId="77777777" w:rsidTr="00656BF2">
        <w:tc>
          <w:tcPr>
            <w:tcW w:w="540" w:type="dxa"/>
          </w:tcPr>
          <w:p w14:paraId="7F232F17" w14:textId="77777777" w:rsidR="00656BF2" w:rsidRPr="0017277B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17277B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2340" w:type="dxa"/>
          </w:tcPr>
          <w:p w14:paraId="03D28A35" w14:textId="77777777" w:rsidR="00656BF2" w:rsidRPr="0017277B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17277B">
              <w:rPr>
                <w:rFonts w:ascii="Times New Roman" w:hAnsi="Times New Roman" w:cs="Times New Roman"/>
                <w:b/>
                <w:sz w:val="28"/>
                <w:szCs w:val="28"/>
              </w:rPr>
              <w:t>Scenario</w:t>
            </w:r>
          </w:p>
        </w:tc>
        <w:tc>
          <w:tcPr>
            <w:tcW w:w="3240" w:type="dxa"/>
          </w:tcPr>
          <w:p w14:paraId="3F0CC8AE" w14:textId="77777777" w:rsidR="00656BF2" w:rsidRPr="0017277B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7277B">
              <w:rPr>
                <w:rFonts w:ascii="Times New Roman" w:hAnsi="Times New Roman" w:cs="Times New Roman"/>
                <w:b/>
                <w:sz w:val="28"/>
                <w:szCs w:val="28"/>
              </w:rPr>
              <w:t>Input Specifications</w:t>
            </w:r>
          </w:p>
        </w:tc>
        <w:tc>
          <w:tcPr>
            <w:tcW w:w="3600" w:type="dxa"/>
          </w:tcPr>
          <w:p w14:paraId="687B823E" w14:textId="77777777" w:rsidR="00656BF2" w:rsidRPr="0017277B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 w:cs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Output </w:t>
            </w:r>
            <w:r w:rsidRPr="0017277B">
              <w:rPr>
                <w:rFonts w:ascii="Times New Roman" w:hAnsi="Times New Roman" w:cs="Times New Roman"/>
                <w:b/>
                <w:sz w:val="28"/>
                <w:szCs w:val="28"/>
              </w:rPr>
              <w:t>Specifications</w:t>
            </w:r>
          </w:p>
        </w:tc>
        <w:tc>
          <w:tcPr>
            <w:tcW w:w="1440" w:type="dxa"/>
          </w:tcPr>
          <w:p w14:paraId="654065DA" w14:textId="77777777" w:rsidR="00656BF2" w:rsidRPr="0017277B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 w:cs="Times New Roman"/>
                <w:b/>
                <w:kern w:val="1"/>
                <w:sz w:val="28"/>
                <w:szCs w:val="28"/>
              </w:rPr>
            </w:pPr>
            <w:r w:rsidRPr="0017277B">
              <w:rPr>
                <w:rFonts w:ascii="Times New Roman" w:hAnsi="Times New Roman" w:cs="Times New Roman"/>
                <w:b/>
                <w:kern w:val="1"/>
                <w:sz w:val="28"/>
                <w:szCs w:val="28"/>
              </w:rPr>
              <w:t>Pass / Fail</w:t>
            </w:r>
          </w:p>
        </w:tc>
      </w:tr>
      <w:tr w:rsidR="00656BF2" w14:paraId="3770057E" w14:textId="77777777" w:rsidTr="001B64ED">
        <w:trPr>
          <w:trHeight w:val="737"/>
        </w:trPr>
        <w:tc>
          <w:tcPr>
            <w:tcW w:w="540" w:type="dxa"/>
          </w:tcPr>
          <w:p w14:paraId="26EDA9F6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1.</w:t>
            </w:r>
          </w:p>
        </w:tc>
        <w:tc>
          <w:tcPr>
            <w:tcW w:w="2340" w:type="dxa"/>
          </w:tcPr>
          <w:p w14:paraId="069E0FC6" w14:textId="77777777" w:rsidR="00656BF2" w:rsidRPr="000C1655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" w:hAnsi="Calibri" w:cs="Times New Roman"/>
                <w:b/>
                <w:i/>
                <w:kern w:val="1"/>
              </w:rPr>
            </w:pPr>
            <w:r w:rsidRPr="000C1655">
              <w:rPr>
                <w:rFonts w:ascii="Calibri" w:hAnsi="Calibri" w:cs="Times New Roman"/>
                <w:b/>
                <w:i/>
                <w:kern w:val="1"/>
              </w:rPr>
              <w:t xml:space="preserve">-Validate link availability </w:t>
            </w:r>
          </w:p>
        </w:tc>
        <w:tc>
          <w:tcPr>
            <w:tcW w:w="3240" w:type="dxa"/>
          </w:tcPr>
          <w:p w14:paraId="78CFC464" w14:textId="77777777" w:rsidR="00656BF2" w:rsidRPr="000C1655" w:rsidRDefault="00656BF2" w:rsidP="00E868D1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" w:hAnsi="Calibri" w:cs="Times New Roman"/>
                <w:b/>
                <w:i/>
                <w:kern w:val="1"/>
              </w:rPr>
            </w:pPr>
            <w:r w:rsidRPr="000C1655">
              <w:rPr>
                <w:rFonts w:ascii="Calibri" w:hAnsi="Calibri" w:cs="Times New Roman"/>
                <w:b/>
                <w:i/>
                <w:kern w:val="1"/>
              </w:rPr>
              <w:t xml:space="preserve">Go to home page without logging </w:t>
            </w:r>
          </w:p>
          <w:p w14:paraId="55AE29A3" w14:textId="0B03DB3C" w:rsidR="00656BF2" w:rsidRPr="000C1655" w:rsidRDefault="00B437C3" w:rsidP="00E868D1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" w:hAnsi="Calibri" w:cs="Times New Roman"/>
                <w:b/>
                <w:i/>
                <w:kern w:val="1"/>
              </w:rPr>
            </w:pPr>
            <w:r w:rsidRPr="000C1655">
              <w:rPr>
                <w:rFonts w:ascii="Calibri" w:hAnsi="Calibri" w:cs="Times New Roman"/>
                <w:b/>
                <w:i/>
                <w:kern w:val="1"/>
              </w:rPr>
              <w:t xml:space="preserve"> C</w:t>
            </w:r>
            <w:r w:rsidR="00656BF2" w:rsidRPr="000C1655">
              <w:rPr>
                <w:rFonts w:ascii="Calibri" w:hAnsi="Calibri" w:cs="Times New Roman"/>
                <w:b/>
                <w:i/>
                <w:kern w:val="1"/>
              </w:rPr>
              <w:t>lick Register</w:t>
            </w:r>
          </w:p>
        </w:tc>
        <w:tc>
          <w:tcPr>
            <w:tcW w:w="3600" w:type="dxa"/>
          </w:tcPr>
          <w:p w14:paraId="15802F0E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Registration screen appears</w:t>
            </w:r>
          </w:p>
        </w:tc>
        <w:tc>
          <w:tcPr>
            <w:tcW w:w="1440" w:type="dxa"/>
          </w:tcPr>
          <w:p w14:paraId="7199E195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Pass</w:t>
            </w:r>
          </w:p>
        </w:tc>
      </w:tr>
      <w:tr w:rsidR="00656BF2" w14:paraId="6F236378" w14:textId="77777777" w:rsidTr="00656BF2">
        <w:tc>
          <w:tcPr>
            <w:tcW w:w="540" w:type="dxa"/>
          </w:tcPr>
          <w:p w14:paraId="5F8F900F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2.</w:t>
            </w:r>
          </w:p>
        </w:tc>
        <w:tc>
          <w:tcPr>
            <w:tcW w:w="2340" w:type="dxa"/>
          </w:tcPr>
          <w:p w14:paraId="21966EC3" w14:textId="77777777" w:rsidR="00656BF2" w:rsidRPr="006B3336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-Accept new valid user name</w:t>
            </w:r>
          </w:p>
          <w:p w14:paraId="2323E41E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- Accept valid password (all minimum requirements met)</w:t>
            </w:r>
          </w:p>
        </w:tc>
        <w:tc>
          <w:tcPr>
            <w:tcW w:w="3240" w:type="dxa"/>
          </w:tcPr>
          <w:p w14:paraId="32F30BFF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Register Link</w:t>
            </w:r>
          </w:p>
          <w:p w14:paraId="311FF8D9" w14:textId="57CA0645" w:rsidR="00656BF2" w:rsidRPr="006B3336" w:rsidRDefault="00656BF2" w:rsidP="00E868D1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Ent</w:t>
            </w:r>
            <w:r w:rsidR="00534ADA">
              <w:rPr>
                <w:rFonts w:ascii="Calibri Bold Italic" w:hAnsi="Calibri Bold Italic" w:cs="Calibri Bold Italic"/>
                <w:kern w:val="1"/>
              </w:rPr>
              <w:t>er a valid user name, (e.g. Rose</w:t>
            </w:r>
            <w:r>
              <w:rPr>
                <w:rFonts w:ascii="Calibri Bold Italic" w:hAnsi="Calibri Bold Italic" w:cs="Calibri Bold Italic"/>
                <w:kern w:val="1"/>
              </w:rPr>
              <w:t>)</w:t>
            </w:r>
          </w:p>
          <w:p w14:paraId="329A740D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Enter a valid password with minimum requirements, (e.g. abc123)</w:t>
            </w:r>
          </w:p>
          <w:p w14:paraId="6A62DAAE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Re-enter the password in the Confirm Password</w:t>
            </w:r>
          </w:p>
          <w:p w14:paraId="6D6C3BBF" w14:textId="77777777" w:rsidR="00656BF2" w:rsidRPr="006B3336" w:rsidRDefault="00656BF2" w:rsidP="00E868D1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Register Button</w:t>
            </w:r>
          </w:p>
        </w:tc>
        <w:tc>
          <w:tcPr>
            <w:tcW w:w="3600" w:type="dxa"/>
          </w:tcPr>
          <w:p w14:paraId="6C3CF5DC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Profile saved and newly registered user logged in</w:t>
            </w:r>
          </w:p>
          <w:p w14:paraId="79B0F347" w14:textId="756EF1EB" w:rsidR="00656BF2" w:rsidRPr="00F94252" w:rsidRDefault="00534ADA" w:rsidP="00E868D1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Hello Rose</w:t>
            </w:r>
            <w:r w:rsidR="00656BF2">
              <w:rPr>
                <w:rFonts w:ascii="Calibri Bold Italic" w:hAnsi="Calibri Bold Italic" w:cs="Calibri Bold Italic"/>
                <w:kern w:val="1"/>
              </w:rPr>
              <w:t>! Will appear in the top of the Home page by the Login Link</w:t>
            </w:r>
          </w:p>
        </w:tc>
        <w:tc>
          <w:tcPr>
            <w:tcW w:w="1440" w:type="dxa"/>
          </w:tcPr>
          <w:p w14:paraId="1471DC76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Pass</w:t>
            </w:r>
          </w:p>
        </w:tc>
      </w:tr>
      <w:tr w:rsidR="00656BF2" w14:paraId="58B24391" w14:textId="77777777" w:rsidTr="00656BF2">
        <w:trPr>
          <w:trHeight w:val="683"/>
        </w:trPr>
        <w:tc>
          <w:tcPr>
            <w:tcW w:w="540" w:type="dxa"/>
          </w:tcPr>
          <w:p w14:paraId="3BABF32C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3.</w:t>
            </w:r>
          </w:p>
        </w:tc>
        <w:tc>
          <w:tcPr>
            <w:tcW w:w="2340" w:type="dxa"/>
          </w:tcPr>
          <w:p w14:paraId="4E9CAD22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 xml:space="preserve">-Manage Account by clicking on the same user name </w:t>
            </w:r>
          </w:p>
          <w:p w14:paraId="6BAADC7F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-Change Password Form also show in the same page</w:t>
            </w:r>
          </w:p>
        </w:tc>
        <w:tc>
          <w:tcPr>
            <w:tcW w:w="3240" w:type="dxa"/>
          </w:tcPr>
          <w:p w14:paraId="14D9EA9A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Enter Current password: abc123</w:t>
            </w:r>
          </w:p>
          <w:p w14:paraId="0709D02B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Enter New Password with minimum requirements: abc111</w:t>
            </w:r>
          </w:p>
          <w:p w14:paraId="1E83BA45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Re-enter the new password in the Confirm New Password: abc111</w:t>
            </w:r>
          </w:p>
          <w:p w14:paraId="3E8DA8D5" w14:textId="77777777" w:rsidR="00656BF2" w:rsidRPr="00F94252" w:rsidRDefault="00656BF2" w:rsidP="00E868D1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Change Password</w:t>
            </w:r>
          </w:p>
        </w:tc>
        <w:tc>
          <w:tcPr>
            <w:tcW w:w="3600" w:type="dxa"/>
          </w:tcPr>
          <w:p w14:paraId="5B92BCF5" w14:textId="77777777" w:rsidR="00656BF2" w:rsidRPr="00BF47DD" w:rsidRDefault="00656BF2" w:rsidP="00E868D1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A message shows which is “Your password has been changed”</w:t>
            </w:r>
          </w:p>
        </w:tc>
        <w:tc>
          <w:tcPr>
            <w:tcW w:w="1440" w:type="dxa"/>
          </w:tcPr>
          <w:p w14:paraId="2767EB15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Pass</w:t>
            </w:r>
          </w:p>
        </w:tc>
      </w:tr>
      <w:tr w:rsidR="00656BF2" w14:paraId="73B620EC" w14:textId="77777777" w:rsidTr="00DB56DD">
        <w:trPr>
          <w:trHeight w:val="3392"/>
        </w:trPr>
        <w:tc>
          <w:tcPr>
            <w:tcW w:w="540" w:type="dxa"/>
          </w:tcPr>
          <w:p w14:paraId="49D701B1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4.</w:t>
            </w:r>
          </w:p>
        </w:tc>
        <w:tc>
          <w:tcPr>
            <w:tcW w:w="2340" w:type="dxa"/>
          </w:tcPr>
          <w:p w14:paraId="5868D258" w14:textId="77777777" w:rsidR="00656BF2" w:rsidRPr="003202E9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 w:rsidRPr="003202E9">
              <w:rPr>
                <w:rFonts w:ascii="Calibri Bold Italic" w:hAnsi="Calibri Bold Italic" w:cs="Calibri Bold Italic"/>
                <w:kern w:val="1"/>
              </w:rPr>
              <w:t>Change Current password with the new password</w:t>
            </w:r>
          </w:p>
        </w:tc>
        <w:tc>
          <w:tcPr>
            <w:tcW w:w="3240" w:type="dxa"/>
          </w:tcPr>
          <w:p w14:paraId="485A5B27" w14:textId="77777777" w:rsidR="00656BF2" w:rsidRPr="003202E9" w:rsidRDefault="00656BF2" w:rsidP="00E868D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 w:rsidRPr="003202E9">
              <w:rPr>
                <w:rFonts w:ascii="Calibri Bold Italic" w:hAnsi="Calibri Bold Italic" w:cs="Calibri Bold Italic"/>
                <w:kern w:val="1"/>
              </w:rPr>
              <w:t>Enter Current password: abc111</w:t>
            </w:r>
          </w:p>
          <w:p w14:paraId="4D67B132" w14:textId="77777777" w:rsidR="00656BF2" w:rsidRPr="003202E9" w:rsidRDefault="00656BF2" w:rsidP="00E868D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 w:rsidRPr="003202E9">
              <w:rPr>
                <w:rFonts w:ascii="Calibri Bold Italic" w:hAnsi="Calibri Bold Italic" w:cs="Calibri Bold Italic"/>
                <w:kern w:val="1"/>
              </w:rPr>
              <w:t>Enter New Password with minimum requirements: (actually enter the same password which is abc111)</w:t>
            </w:r>
          </w:p>
          <w:p w14:paraId="1E05B6B0" w14:textId="77777777" w:rsidR="00656BF2" w:rsidRPr="003202E9" w:rsidRDefault="00656BF2" w:rsidP="00E868D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 w:rsidRPr="003202E9">
              <w:rPr>
                <w:rFonts w:ascii="Calibri Bold Italic" w:hAnsi="Calibri Bold Italic" w:cs="Calibri Bold Italic"/>
                <w:kern w:val="1"/>
              </w:rPr>
              <w:t>Re-enter the new password in the Confirm New Password: abc111</w:t>
            </w:r>
          </w:p>
          <w:p w14:paraId="5C3E4A83" w14:textId="77777777" w:rsidR="00656BF2" w:rsidRPr="003202E9" w:rsidRDefault="00656BF2" w:rsidP="00E868D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 w:rsidRPr="003202E9">
              <w:rPr>
                <w:rFonts w:ascii="Calibri Bold Italic" w:hAnsi="Calibri Bold Italic" w:cs="Calibri Bold Italic"/>
                <w:kern w:val="1"/>
              </w:rPr>
              <w:t>Click Change Password</w:t>
            </w:r>
          </w:p>
        </w:tc>
        <w:tc>
          <w:tcPr>
            <w:tcW w:w="3600" w:type="dxa"/>
          </w:tcPr>
          <w:p w14:paraId="5CBD75DB" w14:textId="77777777" w:rsidR="00656BF2" w:rsidRPr="003202E9" w:rsidRDefault="00656BF2" w:rsidP="00E868D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 w:rsidRPr="003202E9">
              <w:rPr>
                <w:rFonts w:ascii="Calibri Bold Italic" w:hAnsi="Calibri Bold Italic" w:cs="Calibri Bold Italic"/>
                <w:kern w:val="1"/>
              </w:rPr>
              <w:t>A message shows “Your password has been changed”</w:t>
            </w:r>
          </w:p>
          <w:p w14:paraId="6B5F2C78" w14:textId="46D4D914" w:rsidR="00656BF2" w:rsidRPr="003202E9" w:rsidRDefault="00534ADA" w:rsidP="00E868D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A</w:t>
            </w:r>
            <w:r w:rsidR="00656BF2" w:rsidRPr="003202E9">
              <w:rPr>
                <w:rFonts w:ascii="Calibri Bold Italic" w:hAnsi="Calibri Bold Italic" w:cs="Calibri Bold Italic"/>
                <w:kern w:val="1"/>
              </w:rPr>
              <w:t xml:space="preserve">n </w:t>
            </w:r>
            <w:r w:rsidR="00FC5471" w:rsidRPr="003202E9">
              <w:rPr>
                <w:rFonts w:ascii="Calibri Bold Italic" w:hAnsi="Calibri Bold Italic" w:cs="Calibri Bold Italic"/>
                <w:kern w:val="1"/>
              </w:rPr>
              <w:t>error message</w:t>
            </w:r>
            <w:r w:rsidR="00656BF2" w:rsidRPr="003202E9">
              <w:rPr>
                <w:rFonts w:ascii="Calibri Bold Italic" w:hAnsi="Calibri Bold Italic" w:cs="Calibri Bold Italic"/>
                <w:kern w:val="1"/>
              </w:rPr>
              <w:t xml:space="preserve"> should show that “you can’t have the same password”</w:t>
            </w:r>
          </w:p>
        </w:tc>
        <w:tc>
          <w:tcPr>
            <w:tcW w:w="1440" w:type="dxa"/>
          </w:tcPr>
          <w:p w14:paraId="3D39F699" w14:textId="4A9FDDAD" w:rsidR="00656BF2" w:rsidRPr="003202E9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 w:rsidRPr="003202E9">
              <w:rPr>
                <w:rFonts w:ascii="Calibri Bold Italic" w:hAnsi="Calibri Bold Italic" w:cs="Calibri Bold Italic"/>
                <w:kern w:val="1"/>
              </w:rPr>
              <w:t>Fail</w:t>
            </w:r>
            <w:r w:rsidR="00F8003A">
              <w:rPr>
                <w:rFonts w:ascii="Calibri Bold Italic" w:hAnsi="Calibri Bold Italic" w:cs="Calibri Bold Italic"/>
                <w:kern w:val="1"/>
              </w:rPr>
              <w:t xml:space="preserve"> / Bug</w:t>
            </w:r>
          </w:p>
        </w:tc>
      </w:tr>
      <w:tr w:rsidR="00656BF2" w14:paraId="2427ADF8" w14:textId="77777777" w:rsidTr="00DB56DD">
        <w:trPr>
          <w:trHeight w:val="1448"/>
        </w:trPr>
        <w:tc>
          <w:tcPr>
            <w:tcW w:w="540" w:type="dxa"/>
          </w:tcPr>
          <w:p w14:paraId="2D19F9AB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lastRenderedPageBreak/>
              <w:t>5.</w:t>
            </w:r>
          </w:p>
        </w:tc>
        <w:tc>
          <w:tcPr>
            <w:tcW w:w="2340" w:type="dxa"/>
          </w:tcPr>
          <w:p w14:paraId="588BD961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Reject User Name and Password</w:t>
            </w:r>
          </w:p>
          <w:p w14:paraId="520CC756" w14:textId="77777777" w:rsidR="00DB56DD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 xml:space="preserve">No user name and </w:t>
            </w:r>
          </w:p>
          <w:p w14:paraId="081F4A4A" w14:textId="4F481365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Password entered</w:t>
            </w:r>
          </w:p>
        </w:tc>
        <w:tc>
          <w:tcPr>
            <w:tcW w:w="3240" w:type="dxa"/>
          </w:tcPr>
          <w:p w14:paraId="3371A983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Go to Home page</w:t>
            </w:r>
          </w:p>
          <w:p w14:paraId="2A80DC02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Register Link</w:t>
            </w:r>
          </w:p>
          <w:p w14:paraId="2C851544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Do not enter any value</w:t>
            </w:r>
          </w:p>
          <w:p w14:paraId="088D91B2" w14:textId="77777777" w:rsidR="00656BF2" w:rsidRPr="00AC066F" w:rsidRDefault="00656BF2" w:rsidP="00E868D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Register Button</w:t>
            </w:r>
          </w:p>
        </w:tc>
        <w:tc>
          <w:tcPr>
            <w:tcW w:w="3600" w:type="dxa"/>
          </w:tcPr>
          <w:p w14:paraId="292AB49F" w14:textId="77777777" w:rsidR="00DB56DD" w:rsidRDefault="00656BF2" w:rsidP="00DB56DD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 xml:space="preserve">Error message: </w:t>
            </w:r>
          </w:p>
          <w:p w14:paraId="3B8627BB" w14:textId="665FF354" w:rsidR="00656BF2" w:rsidRPr="00DB56DD" w:rsidRDefault="00656BF2" w:rsidP="00E868D1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 w:rsidRPr="00DB56DD">
              <w:rPr>
                <w:rFonts w:ascii="Calibri Bold Italic" w:hAnsi="Calibri Bold Italic" w:cs="Calibri Bold Italic"/>
                <w:kern w:val="1"/>
              </w:rPr>
              <w:t>The User Name field is required</w:t>
            </w:r>
          </w:p>
          <w:p w14:paraId="24AF175D" w14:textId="77777777" w:rsidR="00656BF2" w:rsidRPr="00AC066F" w:rsidRDefault="00656BF2" w:rsidP="00E868D1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The Password field is required</w:t>
            </w:r>
          </w:p>
        </w:tc>
        <w:tc>
          <w:tcPr>
            <w:tcW w:w="1440" w:type="dxa"/>
          </w:tcPr>
          <w:p w14:paraId="6C2009DF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Pass</w:t>
            </w:r>
          </w:p>
        </w:tc>
      </w:tr>
      <w:tr w:rsidR="00656BF2" w14:paraId="5AAE24AF" w14:textId="77777777" w:rsidTr="00656BF2">
        <w:tc>
          <w:tcPr>
            <w:tcW w:w="540" w:type="dxa"/>
          </w:tcPr>
          <w:p w14:paraId="2149C39C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6.</w:t>
            </w:r>
          </w:p>
        </w:tc>
        <w:tc>
          <w:tcPr>
            <w:tcW w:w="2340" w:type="dxa"/>
          </w:tcPr>
          <w:p w14:paraId="25E1FA36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Reject User Name</w:t>
            </w:r>
          </w:p>
          <w:p w14:paraId="6948A87B" w14:textId="77777777" w:rsidR="00656BF2" w:rsidRPr="00AC066F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Account already exist</w:t>
            </w:r>
          </w:p>
        </w:tc>
        <w:tc>
          <w:tcPr>
            <w:tcW w:w="3240" w:type="dxa"/>
          </w:tcPr>
          <w:p w14:paraId="23745FBC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Go to Home page</w:t>
            </w:r>
          </w:p>
          <w:p w14:paraId="42897C19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Register Link</w:t>
            </w:r>
          </w:p>
          <w:p w14:paraId="2F6AABE4" w14:textId="07275F65" w:rsidR="00656BF2" w:rsidRDefault="00656BF2" w:rsidP="00E868D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Enter a valid user name that is already regist</w:t>
            </w:r>
            <w:r w:rsidR="00AB1696">
              <w:rPr>
                <w:rFonts w:ascii="Calibri Bold Italic" w:hAnsi="Calibri Bold Italic" w:cs="Calibri Bold Italic"/>
                <w:kern w:val="1"/>
              </w:rPr>
              <w:t>ered (e.g. Rose</w:t>
            </w:r>
            <w:r>
              <w:rPr>
                <w:rFonts w:ascii="Calibri Bold Italic" w:hAnsi="Calibri Bold Italic" w:cs="Calibri Bold Italic"/>
                <w:kern w:val="1"/>
              </w:rPr>
              <w:t>)</w:t>
            </w:r>
          </w:p>
          <w:p w14:paraId="2A511761" w14:textId="77777777" w:rsidR="00656BF2" w:rsidRPr="00AC066F" w:rsidRDefault="00656BF2" w:rsidP="00E868D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 xml:space="preserve">Click Register Button </w:t>
            </w:r>
          </w:p>
        </w:tc>
        <w:tc>
          <w:tcPr>
            <w:tcW w:w="3600" w:type="dxa"/>
          </w:tcPr>
          <w:p w14:paraId="03FABE02" w14:textId="6BD8DD83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Register not succes</w:t>
            </w:r>
            <w:r w:rsidR="00AB1696">
              <w:rPr>
                <w:rFonts w:ascii="Calibri Bold Italic" w:hAnsi="Calibri Bold Italic" w:cs="Calibri Bold Italic"/>
                <w:kern w:val="1"/>
              </w:rPr>
              <w:t>sful, message appears: Name Rose</w:t>
            </w:r>
            <w:r>
              <w:rPr>
                <w:rFonts w:ascii="Calibri Bold Italic" w:hAnsi="Calibri Bold Italic" w:cs="Calibri Bold Italic"/>
                <w:kern w:val="1"/>
              </w:rPr>
              <w:t xml:space="preserve"> is already taken</w:t>
            </w:r>
          </w:p>
        </w:tc>
        <w:tc>
          <w:tcPr>
            <w:tcW w:w="1440" w:type="dxa"/>
          </w:tcPr>
          <w:p w14:paraId="4557F711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Pass</w:t>
            </w:r>
          </w:p>
        </w:tc>
      </w:tr>
      <w:tr w:rsidR="00656BF2" w14:paraId="3D4FCB7E" w14:textId="77777777" w:rsidTr="00656BF2">
        <w:tc>
          <w:tcPr>
            <w:tcW w:w="540" w:type="dxa"/>
          </w:tcPr>
          <w:p w14:paraId="65C241C9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7.</w:t>
            </w:r>
          </w:p>
        </w:tc>
        <w:tc>
          <w:tcPr>
            <w:tcW w:w="2340" w:type="dxa"/>
          </w:tcPr>
          <w:p w14:paraId="6862B1A8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Reject User name</w:t>
            </w:r>
          </w:p>
          <w:p w14:paraId="2D465A9E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No host name</w:t>
            </w:r>
          </w:p>
        </w:tc>
        <w:tc>
          <w:tcPr>
            <w:tcW w:w="3240" w:type="dxa"/>
          </w:tcPr>
          <w:p w14:paraId="7F0F180A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Go to Home page</w:t>
            </w:r>
          </w:p>
          <w:p w14:paraId="011A4421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Register Link</w:t>
            </w:r>
          </w:p>
          <w:p w14:paraId="67B44947" w14:textId="397011AD" w:rsidR="00656BF2" w:rsidRDefault="00656BF2" w:rsidP="00E868D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 xml:space="preserve">Enter a valid user name that is already </w:t>
            </w:r>
            <w:r w:rsidR="00AB1696">
              <w:rPr>
                <w:rFonts w:ascii="Calibri Bold Italic" w:hAnsi="Calibri Bold Italic" w:cs="Calibri Bold Italic"/>
                <w:kern w:val="1"/>
              </w:rPr>
              <w:t>registered with value (e.g. Rose</w:t>
            </w:r>
            <w:r>
              <w:rPr>
                <w:rFonts w:ascii="Calibri Bold Italic" w:hAnsi="Calibri Bold Italic" w:cs="Calibri Bold Italic"/>
                <w:kern w:val="1"/>
              </w:rPr>
              <w:t>@email.com)</w:t>
            </w:r>
          </w:p>
          <w:p w14:paraId="0A6C17D7" w14:textId="77777777" w:rsidR="00656BF2" w:rsidRPr="00A54C89" w:rsidRDefault="00656BF2" w:rsidP="00E868D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 w:rsidRPr="00A54C89">
              <w:rPr>
                <w:rFonts w:ascii="Calibri Bold Italic" w:hAnsi="Calibri Bold Italic" w:cs="Calibri Bold Italic"/>
                <w:kern w:val="1"/>
              </w:rPr>
              <w:t>Click Register Button</w:t>
            </w:r>
          </w:p>
        </w:tc>
        <w:tc>
          <w:tcPr>
            <w:tcW w:w="3600" w:type="dxa"/>
          </w:tcPr>
          <w:p w14:paraId="6FDB5963" w14:textId="3EF1CFB0" w:rsidR="00656BF2" w:rsidRDefault="00AB1696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Error: User Name Rose@email</w:t>
            </w:r>
            <w:r w:rsidR="00656BF2">
              <w:rPr>
                <w:rFonts w:ascii="Calibri Bold Italic" w:hAnsi="Calibri Bold Italic" w:cs="Calibri Bold Italic"/>
                <w:kern w:val="1"/>
              </w:rPr>
              <w:t>.com is invalid, can only contain letters or digits</w:t>
            </w:r>
          </w:p>
        </w:tc>
        <w:tc>
          <w:tcPr>
            <w:tcW w:w="1440" w:type="dxa"/>
          </w:tcPr>
          <w:p w14:paraId="4D011357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Pass</w:t>
            </w:r>
          </w:p>
        </w:tc>
      </w:tr>
      <w:tr w:rsidR="00656BF2" w14:paraId="54BFD74A" w14:textId="77777777" w:rsidTr="00656BF2">
        <w:tc>
          <w:tcPr>
            <w:tcW w:w="540" w:type="dxa"/>
          </w:tcPr>
          <w:p w14:paraId="393E8747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8.</w:t>
            </w:r>
          </w:p>
        </w:tc>
        <w:tc>
          <w:tcPr>
            <w:tcW w:w="2340" w:type="dxa"/>
          </w:tcPr>
          <w:p w14:paraId="2ED874DA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Reject User Name</w:t>
            </w:r>
          </w:p>
          <w:p w14:paraId="4107A2AA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No top-level domain</w:t>
            </w:r>
          </w:p>
        </w:tc>
        <w:tc>
          <w:tcPr>
            <w:tcW w:w="3240" w:type="dxa"/>
          </w:tcPr>
          <w:p w14:paraId="5CF83AEF" w14:textId="00B3C61C" w:rsidR="00656BF2" w:rsidRPr="00AC066F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Re</w:t>
            </w:r>
            <w:r w:rsidR="00AB1696">
              <w:rPr>
                <w:rFonts w:ascii="Calibri Bold Italic" w:hAnsi="Calibri Bold Italic" w:cs="Calibri Bold Italic"/>
                <w:kern w:val="1"/>
              </w:rPr>
              <w:t>peat Scenario 7 with value: Rose</w:t>
            </w:r>
            <w:r>
              <w:rPr>
                <w:rFonts w:ascii="Calibri Bold Italic" w:hAnsi="Calibri Bold Italic" w:cs="Calibri Bold Italic"/>
                <w:kern w:val="1"/>
              </w:rPr>
              <w:t>@email</w:t>
            </w:r>
          </w:p>
        </w:tc>
        <w:tc>
          <w:tcPr>
            <w:tcW w:w="3600" w:type="dxa"/>
          </w:tcPr>
          <w:p w14:paraId="39F9C13C" w14:textId="2642B552" w:rsidR="00656BF2" w:rsidRDefault="00AB1696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Error: User Name Rose</w:t>
            </w:r>
            <w:r w:rsidR="00656BF2">
              <w:rPr>
                <w:rFonts w:ascii="Calibri Bold Italic" w:hAnsi="Calibri Bold Italic" w:cs="Calibri Bold Italic"/>
                <w:kern w:val="1"/>
              </w:rPr>
              <w:t>@email is invalid, can only contain letters or digits</w:t>
            </w:r>
          </w:p>
        </w:tc>
        <w:tc>
          <w:tcPr>
            <w:tcW w:w="1440" w:type="dxa"/>
          </w:tcPr>
          <w:p w14:paraId="3D76EF8B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Pass</w:t>
            </w:r>
          </w:p>
          <w:p w14:paraId="16D06BAF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</w:p>
        </w:tc>
      </w:tr>
      <w:tr w:rsidR="00656BF2" w14:paraId="27057E56" w14:textId="77777777" w:rsidTr="00656BF2">
        <w:tc>
          <w:tcPr>
            <w:tcW w:w="540" w:type="dxa"/>
          </w:tcPr>
          <w:p w14:paraId="5EB30CFE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9.</w:t>
            </w:r>
          </w:p>
        </w:tc>
        <w:tc>
          <w:tcPr>
            <w:tcW w:w="2340" w:type="dxa"/>
          </w:tcPr>
          <w:p w14:paraId="160667AF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Reject Special Characters in User Name</w:t>
            </w:r>
          </w:p>
        </w:tc>
        <w:tc>
          <w:tcPr>
            <w:tcW w:w="3240" w:type="dxa"/>
          </w:tcPr>
          <w:p w14:paraId="0EC45E46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Go to Home page</w:t>
            </w:r>
          </w:p>
          <w:p w14:paraId="1E6151AA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Register Link</w:t>
            </w:r>
          </w:p>
          <w:p w14:paraId="16869D02" w14:textId="21DC885A" w:rsidR="00656BF2" w:rsidRDefault="00656BF2" w:rsidP="00E868D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Enter a valid</w:t>
            </w:r>
            <w:r w:rsidR="00AB1696">
              <w:rPr>
                <w:rFonts w:ascii="Calibri Bold Italic" w:hAnsi="Calibri Bold Italic" w:cs="Calibri Bold Italic"/>
                <w:kern w:val="1"/>
              </w:rPr>
              <w:t xml:space="preserve"> user name with value (e.g. Rose</w:t>
            </w:r>
            <w:r>
              <w:rPr>
                <w:rFonts w:ascii="Calibri Bold Italic" w:hAnsi="Calibri Bold Italic" w:cs="Calibri Bold Italic"/>
                <w:kern w:val="1"/>
              </w:rPr>
              <w:t>@@##$$)</w:t>
            </w:r>
          </w:p>
          <w:p w14:paraId="45421CAF" w14:textId="77777777" w:rsidR="00656BF2" w:rsidRPr="00B0294B" w:rsidRDefault="00656BF2" w:rsidP="00E868D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 w:rsidRPr="00B0294B">
              <w:rPr>
                <w:rFonts w:ascii="Calibri Bold Italic" w:hAnsi="Calibri Bold Italic" w:cs="Calibri Bold Italic"/>
                <w:kern w:val="1"/>
              </w:rPr>
              <w:t>Click Register Button</w:t>
            </w:r>
          </w:p>
        </w:tc>
        <w:tc>
          <w:tcPr>
            <w:tcW w:w="3600" w:type="dxa"/>
          </w:tcPr>
          <w:p w14:paraId="14533FF1" w14:textId="6FDB18A9" w:rsidR="00656BF2" w:rsidRDefault="00AB1696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Error: User Name Rose</w:t>
            </w:r>
            <w:r w:rsidR="00656BF2">
              <w:rPr>
                <w:rFonts w:ascii="Calibri Bold Italic" w:hAnsi="Calibri Bold Italic" w:cs="Calibri Bold Italic"/>
                <w:kern w:val="1"/>
              </w:rPr>
              <w:t>@@##$$ is invalid, can only contain letters or digits</w:t>
            </w:r>
          </w:p>
        </w:tc>
        <w:tc>
          <w:tcPr>
            <w:tcW w:w="1440" w:type="dxa"/>
          </w:tcPr>
          <w:p w14:paraId="58C8B646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Pass</w:t>
            </w:r>
          </w:p>
        </w:tc>
      </w:tr>
      <w:tr w:rsidR="00656BF2" w14:paraId="74156F20" w14:textId="77777777" w:rsidTr="00656BF2">
        <w:tc>
          <w:tcPr>
            <w:tcW w:w="540" w:type="dxa"/>
          </w:tcPr>
          <w:p w14:paraId="18CC7A18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10.</w:t>
            </w:r>
          </w:p>
        </w:tc>
        <w:tc>
          <w:tcPr>
            <w:tcW w:w="2340" w:type="dxa"/>
          </w:tcPr>
          <w:p w14:paraId="77749DD1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 xml:space="preserve">Reject Password </w:t>
            </w:r>
          </w:p>
          <w:p w14:paraId="4FD7567B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No Password entered</w:t>
            </w:r>
          </w:p>
          <w:p w14:paraId="131D9AC2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</w:p>
        </w:tc>
        <w:tc>
          <w:tcPr>
            <w:tcW w:w="3240" w:type="dxa"/>
          </w:tcPr>
          <w:p w14:paraId="71C6B16E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link in user name to set password</w:t>
            </w:r>
          </w:p>
          <w:p w14:paraId="6E91C890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Do not enter any password</w:t>
            </w:r>
          </w:p>
          <w:p w14:paraId="69C82309" w14:textId="77777777" w:rsidR="00656BF2" w:rsidRPr="00B0294B" w:rsidRDefault="00656BF2" w:rsidP="00E868D1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Register Button</w:t>
            </w:r>
          </w:p>
        </w:tc>
        <w:tc>
          <w:tcPr>
            <w:tcW w:w="3600" w:type="dxa"/>
          </w:tcPr>
          <w:p w14:paraId="3DF511AC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Error message: The Password field is required</w:t>
            </w:r>
          </w:p>
        </w:tc>
        <w:tc>
          <w:tcPr>
            <w:tcW w:w="1440" w:type="dxa"/>
          </w:tcPr>
          <w:p w14:paraId="7DB3C18E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Pass</w:t>
            </w:r>
          </w:p>
        </w:tc>
      </w:tr>
      <w:tr w:rsidR="00656BF2" w14:paraId="359F70F9" w14:textId="77777777" w:rsidTr="00656BF2">
        <w:tc>
          <w:tcPr>
            <w:tcW w:w="540" w:type="dxa"/>
          </w:tcPr>
          <w:p w14:paraId="75551948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11.</w:t>
            </w:r>
          </w:p>
        </w:tc>
        <w:tc>
          <w:tcPr>
            <w:tcW w:w="2340" w:type="dxa"/>
          </w:tcPr>
          <w:p w14:paraId="5CB7C655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Reject Password</w:t>
            </w:r>
          </w:p>
          <w:p w14:paraId="1140895E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No Confirm Password entered</w:t>
            </w:r>
          </w:p>
        </w:tc>
        <w:tc>
          <w:tcPr>
            <w:tcW w:w="3240" w:type="dxa"/>
          </w:tcPr>
          <w:p w14:paraId="73E2907F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link in user name to set password</w:t>
            </w:r>
          </w:p>
          <w:p w14:paraId="55CE3E90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Enter valid password in Password box: asdasd</w:t>
            </w:r>
          </w:p>
          <w:p w14:paraId="6442FFD7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Do not enter any value in Confirm Password box</w:t>
            </w:r>
          </w:p>
          <w:p w14:paraId="795DB9A9" w14:textId="77777777" w:rsidR="00656BF2" w:rsidRPr="00AA00BC" w:rsidRDefault="00656BF2" w:rsidP="00E868D1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Register Button</w:t>
            </w:r>
          </w:p>
        </w:tc>
        <w:tc>
          <w:tcPr>
            <w:tcW w:w="3600" w:type="dxa"/>
          </w:tcPr>
          <w:p w14:paraId="1BA89171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Error Message: ‘Confirm Password’ and ‘Password’ do not match</w:t>
            </w:r>
          </w:p>
        </w:tc>
        <w:tc>
          <w:tcPr>
            <w:tcW w:w="1440" w:type="dxa"/>
          </w:tcPr>
          <w:p w14:paraId="2CE05812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Pass</w:t>
            </w:r>
          </w:p>
        </w:tc>
      </w:tr>
      <w:tr w:rsidR="00656BF2" w14:paraId="4BCE9977" w14:textId="77777777" w:rsidTr="00656BF2">
        <w:tc>
          <w:tcPr>
            <w:tcW w:w="540" w:type="dxa"/>
          </w:tcPr>
          <w:p w14:paraId="40BDD068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lastRenderedPageBreak/>
              <w:t>12.</w:t>
            </w:r>
          </w:p>
        </w:tc>
        <w:tc>
          <w:tcPr>
            <w:tcW w:w="2340" w:type="dxa"/>
          </w:tcPr>
          <w:p w14:paraId="4CF0F85A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Reject Password</w:t>
            </w:r>
          </w:p>
          <w:p w14:paraId="537474FA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Confirm Password doesn’t match</w:t>
            </w:r>
          </w:p>
        </w:tc>
        <w:tc>
          <w:tcPr>
            <w:tcW w:w="3240" w:type="dxa"/>
          </w:tcPr>
          <w:p w14:paraId="35B88452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link in user name to set password</w:t>
            </w:r>
          </w:p>
          <w:p w14:paraId="02B90E0B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Enter valid password in Password box: abc123</w:t>
            </w:r>
          </w:p>
          <w:p w14:paraId="105C5DB8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Enter another value in Confirm Password box: asdasd</w:t>
            </w:r>
          </w:p>
          <w:p w14:paraId="42840548" w14:textId="77777777" w:rsidR="00656BF2" w:rsidRPr="00903A41" w:rsidRDefault="00656BF2" w:rsidP="00E868D1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Register Button</w:t>
            </w:r>
          </w:p>
        </w:tc>
        <w:tc>
          <w:tcPr>
            <w:tcW w:w="3600" w:type="dxa"/>
          </w:tcPr>
          <w:p w14:paraId="5DCB76CB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Error Message: ‘Confirm Password’ and ‘Password’ do not match</w:t>
            </w:r>
          </w:p>
        </w:tc>
        <w:tc>
          <w:tcPr>
            <w:tcW w:w="1440" w:type="dxa"/>
          </w:tcPr>
          <w:p w14:paraId="61992934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Pass</w:t>
            </w:r>
          </w:p>
        </w:tc>
      </w:tr>
      <w:tr w:rsidR="00656BF2" w14:paraId="625CACB9" w14:textId="77777777" w:rsidTr="00656BF2">
        <w:tc>
          <w:tcPr>
            <w:tcW w:w="540" w:type="dxa"/>
          </w:tcPr>
          <w:p w14:paraId="4FE24172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13.</w:t>
            </w:r>
          </w:p>
        </w:tc>
        <w:tc>
          <w:tcPr>
            <w:tcW w:w="2340" w:type="dxa"/>
          </w:tcPr>
          <w:p w14:paraId="35F59CBD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Reject Password</w:t>
            </w:r>
          </w:p>
          <w:p w14:paraId="2A8ACED6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Less than 6 Characters</w:t>
            </w:r>
          </w:p>
        </w:tc>
        <w:tc>
          <w:tcPr>
            <w:tcW w:w="3240" w:type="dxa"/>
          </w:tcPr>
          <w:p w14:paraId="2A2DA8DB" w14:textId="77777777" w:rsidR="00656BF2" w:rsidRDefault="00656BF2" w:rsidP="00E868D1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link in user name to set password</w:t>
            </w:r>
          </w:p>
          <w:p w14:paraId="34B3AD7B" w14:textId="77777777" w:rsidR="00656BF2" w:rsidRPr="00903A41" w:rsidRDefault="00656BF2" w:rsidP="00E868D1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Enter value in Password and Confirm Password boxes: abc12</w:t>
            </w:r>
          </w:p>
        </w:tc>
        <w:tc>
          <w:tcPr>
            <w:tcW w:w="3600" w:type="dxa"/>
          </w:tcPr>
          <w:p w14:paraId="6C130BF1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Error Message: The Password must be at least 6 Characters long</w:t>
            </w:r>
          </w:p>
        </w:tc>
        <w:tc>
          <w:tcPr>
            <w:tcW w:w="1440" w:type="dxa"/>
          </w:tcPr>
          <w:p w14:paraId="31BE0899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Pass</w:t>
            </w:r>
          </w:p>
        </w:tc>
      </w:tr>
      <w:tr w:rsidR="00656BF2" w14:paraId="478CA522" w14:textId="77777777" w:rsidTr="00154A41">
        <w:trPr>
          <w:trHeight w:val="2150"/>
        </w:trPr>
        <w:tc>
          <w:tcPr>
            <w:tcW w:w="540" w:type="dxa"/>
          </w:tcPr>
          <w:p w14:paraId="185B1891" w14:textId="77777777" w:rsidR="00656BF2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14.</w:t>
            </w:r>
          </w:p>
        </w:tc>
        <w:tc>
          <w:tcPr>
            <w:tcW w:w="2340" w:type="dxa"/>
          </w:tcPr>
          <w:p w14:paraId="79CA209B" w14:textId="77777777" w:rsidR="00656BF2" w:rsidRPr="003202E9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 w:rsidRPr="003202E9">
              <w:rPr>
                <w:rFonts w:ascii="Calibri Bold Italic" w:hAnsi="Calibri Bold Italic" w:cs="Calibri Bold Italic"/>
                <w:kern w:val="1"/>
              </w:rPr>
              <w:t>Reject Password</w:t>
            </w:r>
          </w:p>
          <w:p w14:paraId="5A51C169" w14:textId="77777777" w:rsidR="00656BF2" w:rsidRPr="003202E9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 w:rsidRPr="003202E9">
              <w:rPr>
                <w:rFonts w:ascii="Calibri Bold Italic" w:hAnsi="Calibri Bold Italic" w:cs="Calibri Bold Italic"/>
                <w:kern w:val="1"/>
              </w:rPr>
              <w:t>More than 20 Characters</w:t>
            </w:r>
          </w:p>
        </w:tc>
        <w:tc>
          <w:tcPr>
            <w:tcW w:w="3240" w:type="dxa"/>
          </w:tcPr>
          <w:p w14:paraId="0D75B097" w14:textId="77777777" w:rsidR="00656BF2" w:rsidRPr="003202E9" w:rsidRDefault="00656BF2" w:rsidP="00E868D1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 w:rsidRPr="003202E9">
              <w:rPr>
                <w:rFonts w:ascii="Calibri Bold Italic" w:hAnsi="Calibri Bold Italic" w:cs="Calibri Bold Italic"/>
                <w:kern w:val="1"/>
              </w:rPr>
              <w:t>Click link in user name to set password</w:t>
            </w:r>
          </w:p>
          <w:p w14:paraId="7704435B" w14:textId="77777777" w:rsidR="00656BF2" w:rsidRPr="003202E9" w:rsidRDefault="00656BF2" w:rsidP="00E868D1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 w:rsidRPr="003202E9">
              <w:rPr>
                <w:rFonts w:ascii="Calibri Bold Italic" w:hAnsi="Calibri Bold Italic" w:cs="Calibri Bold Italic"/>
                <w:kern w:val="1"/>
              </w:rPr>
              <w:t>Enter value in Password and Confirm Password boxes: 1111111111111111111111111111111111111111</w:t>
            </w:r>
          </w:p>
        </w:tc>
        <w:tc>
          <w:tcPr>
            <w:tcW w:w="3600" w:type="dxa"/>
          </w:tcPr>
          <w:p w14:paraId="7998E43B" w14:textId="77777777" w:rsidR="00656BF2" w:rsidRPr="003202E9" w:rsidRDefault="00656BF2" w:rsidP="00E868D1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 w:rsidRPr="003202E9">
              <w:rPr>
                <w:rFonts w:ascii="Calibri Bold Italic" w:hAnsi="Calibri Bold Italic" w:cs="Calibri Bold Italic"/>
                <w:kern w:val="1"/>
              </w:rPr>
              <w:t>Register is successful</w:t>
            </w:r>
          </w:p>
          <w:p w14:paraId="7978941B" w14:textId="77777777" w:rsidR="00656BF2" w:rsidRPr="003202E9" w:rsidRDefault="00656BF2" w:rsidP="00E868D1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 w:rsidRPr="003202E9">
              <w:rPr>
                <w:rFonts w:ascii="Calibri Bold Italic" w:hAnsi="Calibri Bold Italic" w:cs="Calibri Bold Italic"/>
                <w:kern w:val="1"/>
              </w:rPr>
              <w:t>Error Message should show: The Password must be at least 6 Characters long and no more than 20 characters</w:t>
            </w:r>
          </w:p>
        </w:tc>
        <w:tc>
          <w:tcPr>
            <w:tcW w:w="1440" w:type="dxa"/>
          </w:tcPr>
          <w:p w14:paraId="21D6C692" w14:textId="1C963C9C" w:rsidR="00F8003A" w:rsidRPr="003202E9" w:rsidRDefault="00656BF2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 w:rsidRPr="003202E9">
              <w:rPr>
                <w:rFonts w:ascii="Calibri Bold Italic" w:hAnsi="Calibri Bold Italic" w:cs="Calibri Bold Italic"/>
                <w:kern w:val="1"/>
              </w:rPr>
              <w:t>Fail</w:t>
            </w:r>
            <w:r w:rsidR="00F8003A">
              <w:rPr>
                <w:rFonts w:ascii="Calibri Bold Italic" w:hAnsi="Calibri Bold Italic" w:cs="Calibri Bold Italic"/>
                <w:kern w:val="1"/>
              </w:rPr>
              <w:t xml:space="preserve"> / Bug</w:t>
            </w:r>
          </w:p>
        </w:tc>
      </w:tr>
      <w:tr w:rsidR="00F8003A" w14:paraId="04043314" w14:textId="77777777" w:rsidTr="00154A41">
        <w:trPr>
          <w:trHeight w:val="2150"/>
        </w:trPr>
        <w:tc>
          <w:tcPr>
            <w:tcW w:w="540" w:type="dxa"/>
          </w:tcPr>
          <w:p w14:paraId="1657CC50" w14:textId="30283446" w:rsidR="00F8003A" w:rsidRDefault="00F8003A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15.</w:t>
            </w:r>
          </w:p>
        </w:tc>
        <w:tc>
          <w:tcPr>
            <w:tcW w:w="2340" w:type="dxa"/>
          </w:tcPr>
          <w:p w14:paraId="4145D023" w14:textId="391DF252" w:rsidR="00F8003A" w:rsidRPr="003202E9" w:rsidRDefault="00F8003A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Empty Field accepted in the Create Movie home Page</w:t>
            </w:r>
          </w:p>
        </w:tc>
        <w:tc>
          <w:tcPr>
            <w:tcW w:w="3240" w:type="dxa"/>
          </w:tcPr>
          <w:p w14:paraId="482672FC" w14:textId="77777777" w:rsidR="00F8003A" w:rsidRDefault="00F8003A" w:rsidP="00E868D1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Movie Link in the Home Page</w:t>
            </w:r>
          </w:p>
          <w:p w14:paraId="1D3C83C0" w14:textId="77777777" w:rsidR="00F8003A" w:rsidRDefault="00F8003A" w:rsidP="00E868D1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Add Movie button</w:t>
            </w:r>
          </w:p>
          <w:p w14:paraId="2E4E9599" w14:textId="7667F456" w:rsidR="00F8003A" w:rsidRPr="003202E9" w:rsidRDefault="00F8003A" w:rsidP="00E868D1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 xml:space="preserve">Click Create in the create Movie </w:t>
            </w:r>
            <w:r w:rsidR="00B72985">
              <w:rPr>
                <w:rFonts w:ascii="Calibri Bold Italic" w:hAnsi="Calibri Bold Italic" w:cs="Calibri Bold Italic"/>
                <w:kern w:val="1"/>
              </w:rPr>
              <w:t>Home Page without inserting any information</w:t>
            </w:r>
          </w:p>
        </w:tc>
        <w:tc>
          <w:tcPr>
            <w:tcW w:w="3600" w:type="dxa"/>
          </w:tcPr>
          <w:p w14:paraId="39A006DC" w14:textId="77777777" w:rsidR="00F8003A" w:rsidRDefault="00F8003A" w:rsidP="00E868D1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Users will be able to create a movie without inserting any information</w:t>
            </w:r>
          </w:p>
          <w:p w14:paraId="17CDE1FB" w14:textId="745A52C6" w:rsidR="00F8003A" w:rsidRPr="003202E9" w:rsidRDefault="00F8003A" w:rsidP="00E868D1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Error message should show</w:t>
            </w:r>
          </w:p>
        </w:tc>
        <w:tc>
          <w:tcPr>
            <w:tcW w:w="1440" w:type="dxa"/>
          </w:tcPr>
          <w:p w14:paraId="50631407" w14:textId="25E04734" w:rsidR="00F8003A" w:rsidRPr="003202E9" w:rsidRDefault="00F8003A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Fail / Bug</w:t>
            </w:r>
          </w:p>
        </w:tc>
      </w:tr>
      <w:tr w:rsidR="00F8003A" w14:paraId="73D10134" w14:textId="77777777" w:rsidTr="00154A41">
        <w:trPr>
          <w:trHeight w:val="2150"/>
        </w:trPr>
        <w:tc>
          <w:tcPr>
            <w:tcW w:w="540" w:type="dxa"/>
          </w:tcPr>
          <w:p w14:paraId="16A8DF8E" w14:textId="0D158F3E" w:rsidR="00F8003A" w:rsidRDefault="00B72985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16.</w:t>
            </w:r>
          </w:p>
        </w:tc>
        <w:tc>
          <w:tcPr>
            <w:tcW w:w="2340" w:type="dxa"/>
          </w:tcPr>
          <w:p w14:paraId="6794FE22" w14:textId="12B76D9A" w:rsidR="00F8003A" w:rsidRDefault="00B72985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First name and Last Name accept Numbers in the Director Create Home page</w:t>
            </w:r>
          </w:p>
        </w:tc>
        <w:tc>
          <w:tcPr>
            <w:tcW w:w="3240" w:type="dxa"/>
          </w:tcPr>
          <w:p w14:paraId="21F46F09" w14:textId="77777777" w:rsidR="00F8003A" w:rsidRDefault="00B72985" w:rsidP="00E868D1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Movie Link in the home page</w:t>
            </w:r>
          </w:p>
          <w:p w14:paraId="071EC706" w14:textId="7A11C0D6" w:rsidR="00D04E74" w:rsidRPr="00D04E74" w:rsidRDefault="00D04E74" w:rsidP="00D04E74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Add Movie button</w:t>
            </w:r>
          </w:p>
          <w:p w14:paraId="623BDAAC" w14:textId="56762F51" w:rsidR="00B72985" w:rsidRDefault="00B72985" w:rsidP="00B72985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Add New button For the Director name Field</w:t>
            </w:r>
          </w:p>
          <w:p w14:paraId="0F020A46" w14:textId="62AF6F4F" w:rsidR="00B72985" w:rsidRDefault="00B72985" w:rsidP="00B72985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 xml:space="preserve">Insert numbers in the First and Last Name Field </w:t>
            </w:r>
          </w:p>
          <w:p w14:paraId="5AF0250E" w14:textId="77777777" w:rsidR="00B72985" w:rsidRDefault="00B72985" w:rsidP="00B72985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Create in the create Movie Home Page</w:t>
            </w:r>
          </w:p>
          <w:p w14:paraId="59E65D5B" w14:textId="2D40DC5E" w:rsidR="00B72985" w:rsidRDefault="00B72985" w:rsidP="00B72985">
            <w:pPr>
              <w:pStyle w:val="ListParagraph"/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</w:p>
        </w:tc>
        <w:tc>
          <w:tcPr>
            <w:tcW w:w="3600" w:type="dxa"/>
          </w:tcPr>
          <w:p w14:paraId="7F4E099B" w14:textId="77777777" w:rsidR="00F8003A" w:rsidRDefault="00B72985" w:rsidP="00E868D1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Allow user to insert numbers in the First and Last Name Field</w:t>
            </w:r>
          </w:p>
          <w:p w14:paraId="75984153" w14:textId="1CEFB772" w:rsidR="00B72985" w:rsidRDefault="00B72985" w:rsidP="00E868D1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An Error message Should show</w:t>
            </w:r>
          </w:p>
        </w:tc>
        <w:tc>
          <w:tcPr>
            <w:tcW w:w="1440" w:type="dxa"/>
          </w:tcPr>
          <w:p w14:paraId="6D0F021D" w14:textId="335D5DAB" w:rsidR="00F8003A" w:rsidRDefault="00B72985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Fail / Bug</w:t>
            </w:r>
          </w:p>
        </w:tc>
      </w:tr>
      <w:tr w:rsidR="00DE4EE7" w14:paraId="4DD57439" w14:textId="77777777" w:rsidTr="00154A41">
        <w:trPr>
          <w:trHeight w:val="2150"/>
        </w:trPr>
        <w:tc>
          <w:tcPr>
            <w:tcW w:w="540" w:type="dxa"/>
          </w:tcPr>
          <w:p w14:paraId="6013A144" w14:textId="10D87B10" w:rsidR="00DE4EE7" w:rsidRDefault="00DE4EE7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lastRenderedPageBreak/>
              <w:t>17.</w:t>
            </w:r>
          </w:p>
        </w:tc>
        <w:tc>
          <w:tcPr>
            <w:tcW w:w="2340" w:type="dxa"/>
          </w:tcPr>
          <w:p w14:paraId="6C1E9E8B" w14:textId="360F021E" w:rsidR="00DE4EE7" w:rsidRDefault="00D04E74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Birth Date Field accept Text in the Create Director Home page</w:t>
            </w:r>
          </w:p>
        </w:tc>
        <w:tc>
          <w:tcPr>
            <w:tcW w:w="3240" w:type="dxa"/>
          </w:tcPr>
          <w:p w14:paraId="6D155C5D" w14:textId="77777777" w:rsidR="00D04E74" w:rsidRDefault="00D04E74" w:rsidP="00D04E74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Movie Link in the home page</w:t>
            </w:r>
          </w:p>
          <w:p w14:paraId="161FCA9B" w14:textId="40C158F2" w:rsidR="00D04E74" w:rsidRPr="00D04E74" w:rsidRDefault="00D04E74" w:rsidP="00D04E74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Add Movie button</w:t>
            </w:r>
          </w:p>
          <w:p w14:paraId="67853F10" w14:textId="77777777" w:rsidR="00D04E74" w:rsidRDefault="00D04E74" w:rsidP="00D04E74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Add New button For the Director name Field</w:t>
            </w:r>
          </w:p>
          <w:p w14:paraId="7DD13C93" w14:textId="18DBCB11" w:rsidR="00D04E74" w:rsidRDefault="00D04E74" w:rsidP="00D04E74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 xml:space="preserve">Insert letters for the Birth Date Field </w:t>
            </w:r>
          </w:p>
          <w:p w14:paraId="722FFF91" w14:textId="0873C705" w:rsidR="00D04E74" w:rsidRPr="00D04E74" w:rsidRDefault="00D04E74" w:rsidP="00D04E74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Create in the create Director Home Page</w:t>
            </w:r>
          </w:p>
          <w:p w14:paraId="5F0DC597" w14:textId="5CA6C4F6" w:rsidR="00D04E74" w:rsidRDefault="00D04E74" w:rsidP="00D04E74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And then Click Create in the create Movie Home Page</w:t>
            </w:r>
          </w:p>
          <w:p w14:paraId="6DB52976" w14:textId="4C18C39E" w:rsidR="00DE4EE7" w:rsidRDefault="00DE4EE7" w:rsidP="00D04E74">
            <w:pPr>
              <w:pStyle w:val="ListParagraph"/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</w:p>
        </w:tc>
        <w:tc>
          <w:tcPr>
            <w:tcW w:w="3600" w:type="dxa"/>
          </w:tcPr>
          <w:p w14:paraId="6B726D1C" w14:textId="56D4E5F8" w:rsidR="00D04E74" w:rsidRPr="00D04E74" w:rsidRDefault="00D04E74" w:rsidP="00D04E74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 xml:space="preserve">Allow user to insert letters for the Birth Date Field </w:t>
            </w:r>
          </w:p>
          <w:p w14:paraId="5A049485" w14:textId="1FD0B6D9" w:rsidR="00DE4EE7" w:rsidRDefault="00D04E74" w:rsidP="00D04E74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An Error message Should show</w:t>
            </w:r>
          </w:p>
        </w:tc>
        <w:tc>
          <w:tcPr>
            <w:tcW w:w="1440" w:type="dxa"/>
          </w:tcPr>
          <w:p w14:paraId="7CC28782" w14:textId="40873C6D" w:rsidR="00DE4EE7" w:rsidRDefault="00D04E74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Fail / Bug</w:t>
            </w:r>
          </w:p>
        </w:tc>
      </w:tr>
      <w:tr w:rsidR="00CA5C4E" w14:paraId="1C5968C8" w14:textId="77777777" w:rsidTr="00154A41">
        <w:trPr>
          <w:trHeight w:val="2150"/>
        </w:trPr>
        <w:tc>
          <w:tcPr>
            <w:tcW w:w="540" w:type="dxa"/>
          </w:tcPr>
          <w:p w14:paraId="2D159434" w14:textId="2FE356AC" w:rsidR="00CA5C4E" w:rsidRDefault="00CA5C4E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18.</w:t>
            </w:r>
          </w:p>
          <w:p w14:paraId="45BA03B3" w14:textId="77777777" w:rsidR="00CA5C4E" w:rsidRDefault="00CA5C4E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</w:p>
        </w:tc>
        <w:tc>
          <w:tcPr>
            <w:tcW w:w="2340" w:type="dxa"/>
          </w:tcPr>
          <w:p w14:paraId="0C2CCA8A" w14:textId="7ED80072" w:rsidR="00CA5C4E" w:rsidRDefault="00BE73D5" w:rsidP="0019397D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Release D</w:t>
            </w:r>
            <w:r w:rsidR="00CA5C4E">
              <w:rPr>
                <w:rFonts w:ascii="Calibri Bold Italic" w:hAnsi="Calibri Bold Italic" w:cs="Calibri Bold Italic"/>
                <w:kern w:val="1"/>
              </w:rPr>
              <w:t xml:space="preserve">ate Field accept Text in the </w:t>
            </w:r>
            <w:r w:rsidR="0019397D">
              <w:rPr>
                <w:rFonts w:ascii="Calibri Bold Italic" w:hAnsi="Calibri Bold Italic" w:cs="Calibri Bold Italic"/>
                <w:kern w:val="1"/>
              </w:rPr>
              <w:t>Edit Movie</w:t>
            </w:r>
            <w:r w:rsidR="00CA5C4E">
              <w:rPr>
                <w:rFonts w:ascii="Calibri Bold Italic" w:hAnsi="Calibri Bold Italic" w:cs="Calibri Bold Italic"/>
                <w:kern w:val="1"/>
              </w:rPr>
              <w:t xml:space="preserve"> Home page</w:t>
            </w:r>
          </w:p>
        </w:tc>
        <w:tc>
          <w:tcPr>
            <w:tcW w:w="3240" w:type="dxa"/>
          </w:tcPr>
          <w:p w14:paraId="58A4CD93" w14:textId="77777777" w:rsidR="00CA5C4E" w:rsidRDefault="00CA5C4E" w:rsidP="00CA5C4E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Movie Link in the home page</w:t>
            </w:r>
          </w:p>
          <w:p w14:paraId="456F5C90" w14:textId="77777777" w:rsidR="00CA5C4E" w:rsidRPr="00D04E74" w:rsidRDefault="00CA5C4E" w:rsidP="00CA5C4E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Add Movie button</w:t>
            </w:r>
          </w:p>
          <w:p w14:paraId="21C601D5" w14:textId="0BFAC073" w:rsidR="00CA5C4E" w:rsidRDefault="00CA5C4E" w:rsidP="00CA5C4E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Click Create in the create Movie Home Page</w:t>
            </w:r>
          </w:p>
          <w:p w14:paraId="19AC8F1B" w14:textId="77777777" w:rsidR="001148D0" w:rsidRDefault="001148D0" w:rsidP="00CA5C4E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Then Click Edit Movie</w:t>
            </w:r>
          </w:p>
          <w:p w14:paraId="2DB5B3C0" w14:textId="729ADEBB" w:rsidR="001148D0" w:rsidRDefault="0019397D" w:rsidP="00CA5C4E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Insert Text in the Release D</w:t>
            </w:r>
            <w:r w:rsidR="001148D0">
              <w:rPr>
                <w:rFonts w:ascii="Calibri Bold Italic" w:hAnsi="Calibri Bold Italic" w:cs="Calibri Bold Italic"/>
                <w:kern w:val="1"/>
              </w:rPr>
              <w:t xml:space="preserve">ate </w:t>
            </w:r>
          </w:p>
          <w:p w14:paraId="2D62C1D0" w14:textId="77777777" w:rsidR="00CA5C4E" w:rsidRDefault="00CA5C4E" w:rsidP="00BE73D5">
            <w:pPr>
              <w:pStyle w:val="ListParagraph"/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</w:p>
        </w:tc>
        <w:tc>
          <w:tcPr>
            <w:tcW w:w="3600" w:type="dxa"/>
          </w:tcPr>
          <w:p w14:paraId="101DF750" w14:textId="7DD068A9" w:rsidR="00CA5C4E" w:rsidRPr="00D04E74" w:rsidRDefault="00CA5C4E" w:rsidP="00CA5C4E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 xml:space="preserve">Allow user to insert letters for the </w:t>
            </w:r>
            <w:r w:rsidR="0019397D">
              <w:rPr>
                <w:rFonts w:ascii="Calibri Bold Italic" w:hAnsi="Calibri Bold Italic" w:cs="Calibri Bold Italic"/>
                <w:kern w:val="1"/>
              </w:rPr>
              <w:t>Release Date</w:t>
            </w:r>
            <w:r>
              <w:rPr>
                <w:rFonts w:ascii="Calibri Bold Italic" w:hAnsi="Calibri Bold Italic" w:cs="Calibri Bold Italic"/>
                <w:kern w:val="1"/>
              </w:rPr>
              <w:t xml:space="preserve"> Field </w:t>
            </w:r>
          </w:p>
          <w:p w14:paraId="40B20C73" w14:textId="68A58084" w:rsidR="00CA5C4E" w:rsidRDefault="00CA5C4E" w:rsidP="00CA5C4E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An Error message Should show</w:t>
            </w:r>
          </w:p>
        </w:tc>
        <w:tc>
          <w:tcPr>
            <w:tcW w:w="1440" w:type="dxa"/>
          </w:tcPr>
          <w:p w14:paraId="099460FC" w14:textId="53A1DE12" w:rsidR="00CA5C4E" w:rsidRDefault="00CA5C4E" w:rsidP="00656BF2">
            <w:pPr>
              <w:widowControl w:val="0"/>
              <w:tabs>
                <w:tab w:val="left" w:pos="1125"/>
              </w:tabs>
              <w:autoSpaceDE w:val="0"/>
              <w:autoSpaceDN w:val="0"/>
              <w:adjustRightInd w:val="0"/>
              <w:spacing w:line="256" w:lineRule="auto"/>
              <w:rPr>
                <w:rFonts w:ascii="Calibri Bold Italic" w:hAnsi="Calibri Bold Italic" w:cs="Calibri Bold Italic"/>
                <w:kern w:val="1"/>
              </w:rPr>
            </w:pPr>
            <w:r>
              <w:rPr>
                <w:rFonts w:ascii="Calibri Bold Italic" w:hAnsi="Calibri Bold Italic" w:cs="Calibri Bold Italic"/>
                <w:kern w:val="1"/>
              </w:rPr>
              <w:t>Fail / Bug</w:t>
            </w:r>
          </w:p>
        </w:tc>
      </w:tr>
    </w:tbl>
    <w:p w14:paraId="262944B4" w14:textId="2EBD9A87" w:rsidR="00F81D4B" w:rsidRPr="00F81D4B" w:rsidRDefault="00F81D4B" w:rsidP="00385211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F81D4B" w:rsidRPr="00F81D4B" w:rsidSect="00ED2E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G明朝B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Bold Italic">
    <w:panose1 w:val="020F07020304040A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7586B6F"/>
    <w:multiLevelType w:val="hybridMultilevel"/>
    <w:tmpl w:val="41D4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1369D1"/>
    <w:multiLevelType w:val="hybridMultilevel"/>
    <w:tmpl w:val="7C28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667404"/>
    <w:multiLevelType w:val="hybridMultilevel"/>
    <w:tmpl w:val="308E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E438C3"/>
    <w:multiLevelType w:val="hybridMultilevel"/>
    <w:tmpl w:val="AA6C8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064107"/>
    <w:multiLevelType w:val="hybridMultilevel"/>
    <w:tmpl w:val="D298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14D8524F"/>
    <w:multiLevelType w:val="hybridMultilevel"/>
    <w:tmpl w:val="CDBC6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934826"/>
    <w:multiLevelType w:val="hybridMultilevel"/>
    <w:tmpl w:val="A010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BB18F5"/>
    <w:multiLevelType w:val="multilevel"/>
    <w:tmpl w:val="92FA10B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>
    <w:nsid w:val="1AAB4025"/>
    <w:multiLevelType w:val="hybridMultilevel"/>
    <w:tmpl w:val="D8B8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3368BA"/>
    <w:multiLevelType w:val="hybridMultilevel"/>
    <w:tmpl w:val="67BA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6D7288"/>
    <w:multiLevelType w:val="hybridMultilevel"/>
    <w:tmpl w:val="1A6E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A040B5"/>
    <w:multiLevelType w:val="hybridMultilevel"/>
    <w:tmpl w:val="37EA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737F13"/>
    <w:multiLevelType w:val="hybridMultilevel"/>
    <w:tmpl w:val="278A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0441D0"/>
    <w:multiLevelType w:val="hybridMultilevel"/>
    <w:tmpl w:val="02A4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31256A"/>
    <w:multiLevelType w:val="multilevel"/>
    <w:tmpl w:val="17B4AB1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>
    <w:nsid w:val="433A4A00"/>
    <w:multiLevelType w:val="multilevel"/>
    <w:tmpl w:val="8E445126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4">
    <w:nsid w:val="43E3201A"/>
    <w:multiLevelType w:val="hybridMultilevel"/>
    <w:tmpl w:val="66568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DD6979"/>
    <w:multiLevelType w:val="hybridMultilevel"/>
    <w:tmpl w:val="533ED270"/>
    <w:lvl w:ilvl="0" w:tplc="83C8F59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AAB57D2"/>
    <w:multiLevelType w:val="multilevel"/>
    <w:tmpl w:val="CEC0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0940BB"/>
    <w:multiLevelType w:val="hybridMultilevel"/>
    <w:tmpl w:val="F7AE5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F61E73"/>
    <w:multiLevelType w:val="multilevel"/>
    <w:tmpl w:val="CB8EA63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>
    <w:nsid w:val="5B337BE9"/>
    <w:multiLevelType w:val="hybridMultilevel"/>
    <w:tmpl w:val="F3D8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685BEB"/>
    <w:multiLevelType w:val="hybridMultilevel"/>
    <w:tmpl w:val="2318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42012D"/>
    <w:multiLevelType w:val="hybridMultilevel"/>
    <w:tmpl w:val="8656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F9703F"/>
    <w:multiLevelType w:val="hybridMultilevel"/>
    <w:tmpl w:val="281E7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101FBA"/>
    <w:multiLevelType w:val="hybridMultilevel"/>
    <w:tmpl w:val="AA6C8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FA063F"/>
    <w:multiLevelType w:val="hybridMultilevel"/>
    <w:tmpl w:val="71EC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F27AB6"/>
    <w:multiLevelType w:val="multilevel"/>
    <w:tmpl w:val="5DC0E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36">
    <w:nsid w:val="65483C1D"/>
    <w:multiLevelType w:val="multilevel"/>
    <w:tmpl w:val="1102C6D4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7">
    <w:nsid w:val="67E91F4B"/>
    <w:multiLevelType w:val="hybridMultilevel"/>
    <w:tmpl w:val="735C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>
    <w:nsid w:val="71593162"/>
    <w:multiLevelType w:val="hybridMultilevel"/>
    <w:tmpl w:val="8620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5"/>
  </w:num>
  <w:num w:numId="9">
    <w:abstractNumId w:val="9"/>
  </w:num>
  <w:num w:numId="10">
    <w:abstractNumId w:val="19"/>
  </w:num>
  <w:num w:numId="11">
    <w:abstractNumId w:val="16"/>
  </w:num>
  <w:num w:numId="12">
    <w:abstractNumId w:val="37"/>
  </w:num>
  <w:num w:numId="13">
    <w:abstractNumId w:val="18"/>
  </w:num>
  <w:num w:numId="14">
    <w:abstractNumId w:val="7"/>
  </w:num>
  <w:num w:numId="15">
    <w:abstractNumId w:val="8"/>
  </w:num>
  <w:num w:numId="16">
    <w:abstractNumId w:val="39"/>
  </w:num>
  <w:num w:numId="17">
    <w:abstractNumId w:val="31"/>
  </w:num>
  <w:num w:numId="18">
    <w:abstractNumId w:val="30"/>
  </w:num>
  <w:num w:numId="19">
    <w:abstractNumId w:val="24"/>
  </w:num>
  <w:num w:numId="20">
    <w:abstractNumId w:val="34"/>
  </w:num>
  <w:num w:numId="21">
    <w:abstractNumId w:val="26"/>
  </w:num>
  <w:num w:numId="22">
    <w:abstractNumId w:val="35"/>
  </w:num>
  <w:num w:numId="23">
    <w:abstractNumId w:val="22"/>
  </w:num>
  <w:num w:numId="24">
    <w:abstractNumId w:val="38"/>
  </w:num>
  <w:num w:numId="25">
    <w:abstractNumId w:val="36"/>
  </w:num>
  <w:num w:numId="26">
    <w:abstractNumId w:val="23"/>
  </w:num>
  <w:num w:numId="27">
    <w:abstractNumId w:val="15"/>
  </w:num>
  <w:num w:numId="28">
    <w:abstractNumId w:val="13"/>
  </w:num>
  <w:num w:numId="29">
    <w:abstractNumId w:val="33"/>
  </w:num>
  <w:num w:numId="30">
    <w:abstractNumId w:val="28"/>
  </w:num>
  <w:num w:numId="31">
    <w:abstractNumId w:val="17"/>
  </w:num>
  <w:num w:numId="32">
    <w:abstractNumId w:val="14"/>
  </w:num>
  <w:num w:numId="33">
    <w:abstractNumId w:val="21"/>
  </w:num>
  <w:num w:numId="34">
    <w:abstractNumId w:val="20"/>
  </w:num>
  <w:num w:numId="35">
    <w:abstractNumId w:val="11"/>
  </w:num>
  <w:num w:numId="36">
    <w:abstractNumId w:val="27"/>
  </w:num>
  <w:num w:numId="37">
    <w:abstractNumId w:val="32"/>
  </w:num>
  <w:num w:numId="38">
    <w:abstractNumId w:val="29"/>
  </w:num>
  <w:num w:numId="39">
    <w:abstractNumId w:val="10"/>
  </w:num>
  <w:num w:numId="40">
    <w:abstractNumId w:val="1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6E"/>
    <w:rsid w:val="000257ED"/>
    <w:rsid w:val="000602DF"/>
    <w:rsid w:val="00085BAB"/>
    <w:rsid w:val="0009344A"/>
    <w:rsid w:val="000A5A5F"/>
    <w:rsid w:val="000B4F6B"/>
    <w:rsid w:val="000C1655"/>
    <w:rsid w:val="00102439"/>
    <w:rsid w:val="001148D0"/>
    <w:rsid w:val="001322AB"/>
    <w:rsid w:val="0014448F"/>
    <w:rsid w:val="00154A41"/>
    <w:rsid w:val="00155A5F"/>
    <w:rsid w:val="0017277B"/>
    <w:rsid w:val="00175316"/>
    <w:rsid w:val="0017720B"/>
    <w:rsid w:val="0019397D"/>
    <w:rsid w:val="001B3AE0"/>
    <w:rsid w:val="001B3B90"/>
    <w:rsid w:val="001B64ED"/>
    <w:rsid w:val="001C25D6"/>
    <w:rsid w:val="001C7ECC"/>
    <w:rsid w:val="002422C8"/>
    <w:rsid w:val="00260189"/>
    <w:rsid w:val="00285357"/>
    <w:rsid w:val="002E652B"/>
    <w:rsid w:val="002F1A25"/>
    <w:rsid w:val="003047CC"/>
    <w:rsid w:val="003202E9"/>
    <w:rsid w:val="0032079A"/>
    <w:rsid w:val="003645DE"/>
    <w:rsid w:val="00374361"/>
    <w:rsid w:val="00385211"/>
    <w:rsid w:val="003D7202"/>
    <w:rsid w:val="003E4581"/>
    <w:rsid w:val="00423CD4"/>
    <w:rsid w:val="004541C1"/>
    <w:rsid w:val="00463CEA"/>
    <w:rsid w:val="00473F03"/>
    <w:rsid w:val="004D32BA"/>
    <w:rsid w:val="004F7BF9"/>
    <w:rsid w:val="0052276E"/>
    <w:rsid w:val="00533296"/>
    <w:rsid w:val="00534ADA"/>
    <w:rsid w:val="005650EA"/>
    <w:rsid w:val="005B4E51"/>
    <w:rsid w:val="005B5729"/>
    <w:rsid w:val="005C2E51"/>
    <w:rsid w:val="005C3E6A"/>
    <w:rsid w:val="005D3EE7"/>
    <w:rsid w:val="005E220E"/>
    <w:rsid w:val="006215A0"/>
    <w:rsid w:val="006430A6"/>
    <w:rsid w:val="00651E45"/>
    <w:rsid w:val="00656BF2"/>
    <w:rsid w:val="00675AAB"/>
    <w:rsid w:val="0068238B"/>
    <w:rsid w:val="006B0D40"/>
    <w:rsid w:val="006B3336"/>
    <w:rsid w:val="006C44D7"/>
    <w:rsid w:val="006E3152"/>
    <w:rsid w:val="007050E8"/>
    <w:rsid w:val="007064ED"/>
    <w:rsid w:val="00715238"/>
    <w:rsid w:val="00716C5E"/>
    <w:rsid w:val="00771B1E"/>
    <w:rsid w:val="007D3F7C"/>
    <w:rsid w:val="00802098"/>
    <w:rsid w:val="0082381C"/>
    <w:rsid w:val="00824FAF"/>
    <w:rsid w:val="0083657A"/>
    <w:rsid w:val="008E1FEE"/>
    <w:rsid w:val="008F288B"/>
    <w:rsid w:val="00902F21"/>
    <w:rsid w:val="00903155"/>
    <w:rsid w:val="00903A41"/>
    <w:rsid w:val="009313B7"/>
    <w:rsid w:val="00935DF8"/>
    <w:rsid w:val="00960DA0"/>
    <w:rsid w:val="00967E78"/>
    <w:rsid w:val="00992F97"/>
    <w:rsid w:val="009A7D5D"/>
    <w:rsid w:val="009B7A61"/>
    <w:rsid w:val="009C2F6F"/>
    <w:rsid w:val="009D1FFD"/>
    <w:rsid w:val="00A203C1"/>
    <w:rsid w:val="00A30D0D"/>
    <w:rsid w:val="00A33014"/>
    <w:rsid w:val="00A506A4"/>
    <w:rsid w:val="00A54C89"/>
    <w:rsid w:val="00A701C3"/>
    <w:rsid w:val="00A738B1"/>
    <w:rsid w:val="00A94F65"/>
    <w:rsid w:val="00AA00BC"/>
    <w:rsid w:val="00AB1696"/>
    <w:rsid w:val="00AC066F"/>
    <w:rsid w:val="00AC56E6"/>
    <w:rsid w:val="00AE187A"/>
    <w:rsid w:val="00B0294B"/>
    <w:rsid w:val="00B437C3"/>
    <w:rsid w:val="00B72985"/>
    <w:rsid w:val="00B90F9F"/>
    <w:rsid w:val="00BD0372"/>
    <w:rsid w:val="00BE73D5"/>
    <w:rsid w:val="00BF3959"/>
    <w:rsid w:val="00BF47DD"/>
    <w:rsid w:val="00C341F0"/>
    <w:rsid w:val="00C45EC8"/>
    <w:rsid w:val="00C70F08"/>
    <w:rsid w:val="00C71FCE"/>
    <w:rsid w:val="00C80A3D"/>
    <w:rsid w:val="00CA5C4E"/>
    <w:rsid w:val="00CD4D31"/>
    <w:rsid w:val="00CD5022"/>
    <w:rsid w:val="00CD53BF"/>
    <w:rsid w:val="00CF7D83"/>
    <w:rsid w:val="00D04E74"/>
    <w:rsid w:val="00D07BFC"/>
    <w:rsid w:val="00D76FCC"/>
    <w:rsid w:val="00D84340"/>
    <w:rsid w:val="00D85CAE"/>
    <w:rsid w:val="00D87A50"/>
    <w:rsid w:val="00DB56DD"/>
    <w:rsid w:val="00DE4EE7"/>
    <w:rsid w:val="00E2316D"/>
    <w:rsid w:val="00E36595"/>
    <w:rsid w:val="00E868D1"/>
    <w:rsid w:val="00ED2EBF"/>
    <w:rsid w:val="00F326F4"/>
    <w:rsid w:val="00F61D39"/>
    <w:rsid w:val="00F7181D"/>
    <w:rsid w:val="00F718EB"/>
    <w:rsid w:val="00F74936"/>
    <w:rsid w:val="00F7672A"/>
    <w:rsid w:val="00F8003A"/>
    <w:rsid w:val="00F81D4B"/>
    <w:rsid w:val="00F929EF"/>
    <w:rsid w:val="00F94252"/>
    <w:rsid w:val="00FB61ED"/>
    <w:rsid w:val="00FC0EE6"/>
    <w:rsid w:val="00FC5471"/>
    <w:rsid w:val="00FE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4621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3D"/>
  </w:style>
  <w:style w:type="paragraph" w:styleId="Heading1">
    <w:name w:val="heading 1"/>
    <w:basedOn w:val="Normal"/>
    <w:next w:val="Normal"/>
    <w:link w:val="Heading1Char"/>
    <w:uiPriority w:val="9"/>
    <w:qFormat/>
    <w:rsid w:val="00C80A3D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A3D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A3D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A3D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A3D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A3D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A3D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A3D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A3D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3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3C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32079A"/>
    <w:pPr>
      <w:ind w:left="240"/>
    </w:pPr>
    <w:rPr>
      <w:rFonts w:ascii="Times New Roman" w:eastAsia="Times New Roman" w:hAnsi="Times New Roman" w:cs="Times New Roman"/>
      <w:smallCaps/>
    </w:rPr>
  </w:style>
  <w:style w:type="paragraph" w:styleId="TOC1">
    <w:name w:val="toc 1"/>
    <w:basedOn w:val="Normal"/>
    <w:next w:val="Normal"/>
    <w:autoRedefine/>
    <w:uiPriority w:val="39"/>
    <w:rsid w:val="00960DA0"/>
    <w:pPr>
      <w:tabs>
        <w:tab w:val="right" w:leader="dot" w:pos="8630"/>
      </w:tabs>
      <w:spacing w:before="120" w:after="120"/>
    </w:pPr>
    <w:rPr>
      <w:rFonts w:ascii="Times New Roman" w:eastAsia="Times New Roman" w:hAnsi="Times New Roman" w:cs="Times New Roman"/>
      <w:b/>
      <w:bCs/>
      <w:caps/>
      <w:sz w:val="36"/>
      <w:szCs w:val="36"/>
    </w:rPr>
  </w:style>
  <w:style w:type="paragraph" w:customStyle="1" w:styleId="Bullet">
    <w:name w:val="Bullet"/>
    <w:basedOn w:val="Normal"/>
    <w:rsid w:val="0032079A"/>
    <w:pPr>
      <w:numPr>
        <w:numId w:val="24"/>
      </w:numPr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80A3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C80A3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80A3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A3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A3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A3D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A3D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A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A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A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0A3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0A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A3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A3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80A3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80A3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80A3D"/>
    <w:rPr>
      <w:i/>
      <w:iCs/>
      <w:color w:val="auto"/>
    </w:rPr>
  </w:style>
  <w:style w:type="paragraph" w:styleId="NoSpacing">
    <w:name w:val="No Spacing"/>
    <w:uiPriority w:val="1"/>
    <w:qFormat/>
    <w:rsid w:val="00C80A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0A3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0A3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A3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A3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80A3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0A3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80A3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0A3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80A3D"/>
    <w:rPr>
      <w:b w:val="0"/>
      <w:bCs w:val="0"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52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52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3D"/>
  </w:style>
  <w:style w:type="paragraph" w:styleId="Heading1">
    <w:name w:val="heading 1"/>
    <w:basedOn w:val="Normal"/>
    <w:next w:val="Normal"/>
    <w:link w:val="Heading1Char"/>
    <w:uiPriority w:val="9"/>
    <w:qFormat/>
    <w:rsid w:val="00C80A3D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A3D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A3D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A3D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A3D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A3D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A3D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A3D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A3D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3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3C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32079A"/>
    <w:pPr>
      <w:ind w:left="240"/>
    </w:pPr>
    <w:rPr>
      <w:rFonts w:ascii="Times New Roman" w:eastAsia="Times New Roman" w:hAnsi="Times New Roman" w:cs="Times New Roman"/>
      <w:smallCaps/>
    </w:rPr>
  </w:style>
  <w:style w:type="paragraph" w:styleId="TOC1">
    <w:name w:val="toc 1"/>
    <w:basedOn w:val="Normal"/>
    <w:next w:val="Normal"/>
    <w:autoRedefine/>
    <w:uiPriority w:val="39"/>
    <w:rsid w:val="00960DA0"/>
    <w:pPr>
      <w:tabs>
        <w:tab w:val="right" w:leader="dot" w:pos="8630"/>
      </w:tabs>
      <w:spacing w:before="120" w:after="120"/>
    </w:pPr>
    <w:rPr>
      <w:rFonts w:ascii="Times New Roman" w:eastAsia="Times New Roman" w:hAnsi="Times New Roman" w:cs="Times New Roman"/>
      <w:b/>
      <w:bCs/>
      <w:caps/>
      <w:sz w:val="36"/>
      <w:szCs w:val="36"/>
    </w:rPr>
  </w:style>
  <w:style w:type="paragraph" w:customStyle="1" w:styleId="Bullet">
    <w:name w:val="Bullet"/>
    <w:basedOn w:val="Normal"/>
    <w:rsid w:val="0032079A"/>
    <w:pPr>
      <w:numPr>
        <w:numId w:val="24"/>
      </w:numPr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80A3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C80A3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80A3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A3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A3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A3D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A3D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A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A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A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0A3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0A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A3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A3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80A3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80A3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80A3D"/>
    <w:rPr>
      <w:i/>
      <w:iCs/>
      <w:color w:val="auto"/>
    </w:rPr>
  </w:style>
  <w:style w:type="paragraph" w:styleId="NoSpacing">
    <w:name w:val="No Spacing"/>
    <w:uiPriority w:val="1"/>
    <w:qFormat/>
    <w:rsid w:val="00C80A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0A3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0A3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A3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A3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80A3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0A3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80A3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0A3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80A3D"/>
    <w:rPr>
      <w:b w:val="0"/>
      <w:bCs w:val="0"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52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52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88F885-DC7A-1C45-888D-EF08B8F47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19</Pages>
  <Words>2256</Words>
  <Characters>12860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Majidah</dc:creator>
  <cp:keywords/>
  <dc:description/>
  <cp:lastModifiedBy>Majidah</cp:lastModifiedBy>
  <cp:revision>53</cp:revision>
  <dcterms:created xsi:type="dcterms:W3CDTF">2014-08-15T09:33:00Z</dcterms:created>
  <dcterms:modified xsi:type="dcterms:W3CDTF">2014-08-15T16:33:00Z</dcterms:modified>
</cp:coreProperties>
</file>